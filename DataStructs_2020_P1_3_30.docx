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ook w:val="04A0" w:firstRow="1" w:lastRow="0" w:firstColumn="1" w:lastColumn="0" w:noHBand="0" w:noVBand="1"/>
      </w:tblPr>
      <w:tblGrid>
        <w:gridCol w:w="1404"/>
        <w:gridCol w:w="1404"/>
        <w:gridCol w:w="2250"/>
        <w:gridCol w:w="4787"/>
      </w:tblGrid>
      <w:tr w:rsidR="00644A54" w14:paraId="48CAD3FA" w14:textId="77777777" w:rsidTr="00AB31AB">
        <w:trPr>
          <w:jc w:val="center"/>
        </w:trPr>
        <w:tc>
          <w:tcPr>
            <w:tcW w:w="1404" w:type="dxa"/>
          </w:tcPr>
          <w:p w14:paraId="47B20039" w14:textId="688A0B44" w:rsidR="00644A54" w:rsidRPr="00644A54" w:rsidRDefault="00644A54" w:rsidP="00AB31AB">
            <w:pPr>
              <w:bidi/>
              <w:spacing w:before="0" w:after="0"/>
              <w:jc w:val="center"/>
              <w:rPr>
                <w:sz w:val="24"/>
                <w:szCs w:val="24"/>
              </w:rPr>
            </w:pPr>
            <w:bookmarkStart w:id="0" w:name="_Toc508697246"/>
            <w:r w:rsidRPr="00644A54">
              <w:rPr>
                <w:rFonts w:hint="cs"/>
                <w:sz w:val="24"/>
                <w:szCs w:val="24"/>
                <w:rtl/>
              </w:rPr>
              <w:t>رقم المقعد</w:t>
            </w:r>
          </w:p>
        </w:tc>
        <w:tc>
          <w:tcPr>
            <w:tcW w:w="1404" w:type="dxa"/>
          </w:tcPr>
          <w:p w14:paraId="12BF6B11" w14:textId="1C109E34" w:rsidR="00644A54" w:rsidRPr="00644A54" w:rsidRDefault="00644A54" w:rsidP="00AB31AB">
            <w:pPr>
              <w:bidi/>
              <w:spacing w:before="0" w:after="0"/>
              <w:jc w:val="center"/>
              <w:rPr>
                <w:sz w:val="24"/>
                <w:szCs w:val="24"/>
              </w:rPr>
            </w:pPr>
            <w:r w:rsidRPr="00644A54">
              <w:rPr>
                <w:rFonts w:hint="cs"/>
                <w:sz w:val="24"/>
                <w:szCs w:val="24"/>
                <w:rtl/>
              </w:rPr>
              <w:t>الفصل</w:t>
            </w:r>
          </w:p>
        </w:tc>
        <w:tc>
          <w:tcPr>
            <w:tcW w:w="2250" w:type="dxa"/>
          </w:tcPr>
          <w:p w14:paraId="547B3547" w14:textId="0C990A7E" w:rsidR="00644A54" w:rsidRPr="00644A54" w:rsidRDefault="00644A54" w:rsidP="00AB31AB">
            <w:pPr>
              <w:bidi/>
              <w:spacing w:before="0" w:after="0"/>
              <w:jc w:val="center"/>
              <w:rPr>
                <w:sz w:val="24"/>
                <w:szCs w:val="24"/>
              </w:rPr>
            </w:pPr>
            <w:r w:rsidRPr="00644A54">
              <w:rPr>
                <w:rFonts w:hint="cs"/>
                <w:sz w:val="24"/>
                <w:szCs w:val="24"/>
                <w:rtl/>
              </w:rPr>
              <w:t>رقم الجلوس</w:t>
            </w:r>
          </w:p>
        </w:tc>
        <w:tc>
          <w:tcPr>
            <w:tcW w:w="4787" w:type="dxa"/>
          </w:tcPr>
          <w:p w14:paraId="15B7D749" w14:textId="1006C00D" w:rsidR="00644A54" w:rsidRPr="00644A54" w:rsidRDefault="00644A54" w:rsidP="00AB31AB">
            <w:pPr>
              <w:bidi/>
              <w:spacing w:before="0" w:after="0"/>
              <w:jc w:val="center"/>
              <w:rPr>
                <w:sz w:val="24"/>
                <w:szCs w:val="24"/>
                <w:rtl/>
                <w:lang w:val="en-US" w:bidi="ar-EG"/>
              </w:rPr>
            </w:pPr>
            <w:r w:rsidRPr="00644A54">
              <w:rPr>
                <w:rFonts w:hint="cs"/>
                <w:sz w:val="24"/>
                <w:szCs w:val="24"/>
                <w:rtl/>
                <w:lang w:val="en-US" w:bidi="ar-EG"/>
              </w:rPr>
              <w:t>اسم الطالب</w:t>
            </w:r>
          </w:p>
        </w:tc>
      </w:tr>
      <w:tr w:rsidR="00644A54" w14:paraId="657D38E1" w14:textId="77777777" w:rsidTr="00AB31AB">
        <w:trPr>
          <w:jc w:val="center"/>
        </w:trPr>
        <w:tc>
          <w:tcPr>
            <w:tcW w:w="1404" w:type="dxa"/>
          </w:tcPr>
          <w:p w14:paraId="2832EA19" w14:textId="2198404D" w:rsidR="00644A54" w:rsidRDefault="00B1241B" w:rsidP="00AB31AB">
            <w:pPr>
              <w:keepNext/>
              <w:keepLines/>
              <w:bidi/>
              <w:spacing w:before="0" w:after="0"/>
              <w:jc w:val="center"/>
              <w:outlineLvl w:val="0"/>
              <w:rPr>
                <w:b/>
                <w:bCs/>
                <w:kern w:val="1"/>
                <w:sz w:val="30"/>
                <w:szCs w:val="32"/>
              </w:rPr>
            </w:pPr>
            <w:r>
              <w:rPr>
                <w:rFonts w:hint="cs"/>
                <w:b/>
                <w:bCs/>
                <w:kern w:val="1"/>
                <w:sz w:val="30"/>
                <w:szCs w:val="32"/>
                <w:rtl/>
              </w:rPr>
              <w:t>30</w:t>
            </w:r>
          </w:p>
        </w:tc>
        <w:tc>
          <w:tcPr>
            <w:tcW w:w="1404" w:type="dxa"/>
          </w:tcPr>
          <w:p w14:paraId="444B9779" w14:textId="4A7165C4" w:rsidR="00644A54" w:rsidRDefault="00B1241B" w:rsidP="00AB31AB">
            <w:pPr>
              <w:keepNext/>
              <w:keepLines/>
              <w:bidi/>
              <w:spacing w:before="0" w:after="0"/>
              <w:jc w:val="center"/>
              <w:outlineLvl w:val="0"/>
              <w:rPr>
                <w:b/>
                <w:bCs/>
                <w:kern w:val="1"/>
                <w:sz w:val="30"/>
                <w:szCs w:val="32"/>
              </w:rPr>
            </w:pPr>
            <w:r>
              <w:rPr>
                <w:rFonts w:hint="cs"/>
                <w:b/>
                <w:bCs/>
                <w:kern w:val="1"/>
                <w:sz w:val="30"/>
                <w:szCs w:val="32"/>
                <w:rtl/>
              </w:rPr>
              <w:t>3</w:t>
            </w:r>
          </w:p>
        </w:tc>
        <w:tc>
          <w:tcPr>
            <w:tcW w:w="2250" w:type="dxa"/>
          </w:tcPr>
          <w:p w14:paraId="22FEE75B" w14:textId="4A7F3ACC" w:rsidR="00644A54" w:rsidRPr="000E2795" w:rsidRDefault="00B1241B" w:rsidP="00AB31AB">
            <w:pPr>
              <w:keepNext/>
              <w:keepLines/>
              <w:bidi/>
              <w:spacing w:before="0" w:after="0"/>
              <w:jc w:val="center"/>
              <w:outlineLvl w:val="0"/>
              <w:rPr>
                <w:b/>
                <w:bCs/>
                <w:kern w:val="1"/>
                <w:sz w:val="30"/>
                <w:szCs w:val="32"/>
                <w:lang w:val="en-US"/>
              </w:rPr>
            </w:pPr>
            <w:r>
              <w:rPr>
                <w:rFonts w:hint="cs"/>
                <w:b/>
                <w:bCs/>
                <w:kern w:val="1"/>
                <w:sz w:val="30"/>
                <w:szCs w:val="32"/>
                <w:rtl/>
              </w:rPr>
              <w:t>33160</w:t>
            </w:r>
          </w:p>
        </w:tc>
        <w:tc>
          <w:tcPr>
            <w:tcW w:w="4787" w:type="dxa"/>
          </w:tcPr>
          <w:p w14:paraId="27FE6534" w14:textId="6791D1A3" w:rsidR="00644A54" w:rsidRDefault="00B1241B" w:rsidP="00AB31AB">
            <w:pPr>
              <w:keepNext/>
              <w:keepLines/>
              <w:bidi/>
              <w:spacing w:before="0" w:after="0"/>
              <w:jc w:val="center"/>
              <w:outlineLvl w:val="0"/>
              <w:rPr>
                <w:b/>
                <w:bCs/>
                <w:kern w:val="1"/>
                <w:sz w:val="30"/>
                <w:szCs w:val="32"/>
                <w:lang w:bidi="ar-EG"/>
              </w:rPr>
            </w:pPr>
            <w:r>
              <w:rPr>
                <w:rFonts w:hint="cs"/>
                <w:b/>
                <w:bCs/>
                <w:kern w:val="1"/>
                <w:sz w:val="30"/>
                <w:szCs w:val="32"/>
                <w:rtl/>
                <w:lang w:bidi="ar-EG"/>
              </w:rPr>
              <w:t>كيرلس سامي شفيق شنوده</w:t>
            </w:r>
          </w:p>
        </w:tc>
      </w:tr>
    </w:tbl>
    <w:p w14:paraId="5B3D3093" w14:textId="2B608BDD" w:rsidR="00644A54" w:rsidRDefault="00644A54" w:rsidP="00AB31AB">
      <w:pPr>
        <w:keepNext/>
        <w:keepLines/>
        <w:bidi/>
        <w:spacing w:after="0"/>
        <w:jc w:val="center"/>
        <w:outlineLvl w:val="0"/>
        <w:rPr>
          <w:b/>
          <w:bCs/>
          <w:kern w:val="1"/>
          <w:sz w:val="30"/>
          <w:szCs w:val="32"/>
          <w:rtl/>
        </w:rPr>
      </w:pPr>
    </w:p>
    <w:p w14:paraId="7711A6EB" w14:textId="3D3D9B09" w:rsidR="000B066E" w:rsidRPr="00A82D8F" w:rsidRDefault="00B1241B" w:rsidP="00A82D8F">
      <w:pPr>
        <w:pStyle w:val="Title"/>
        <w:bidi/>
        <w:rPr>
          <w:lang w:val="en-US"/>
        </w:rPr>
      </w:pPr>
      <w:r>
        <w:rPr>
          <w:lang w:val="en-US"/>
        </w:rPr>
        <w:t>Ordered Delivery Packet</w:t>
      </w:r>
    </w:p>
    <w:bookmarkEnd w:id="0"/>
    <w:p w14:paraId="6D1326B2" w14:textId="2A47E6F8" w:rsidR="00390268" w:rsidRDefault="00644A54" w:rsidP="00644A54">
      <w:pPr>
        <w:pStyle w:val="Heading1"/>
        <w:tabs>
          <w:tab w:val="left" w:pos="432"/>
        </w:tabs>
        <w:spacing w:before="0" w:after="0" w:line="240" w:lineRule="auto"/>
      </w:pPr>
      <w:r>
        <w:t>Overview</w:t>
      </w:r>
    </w:p>
    <w:p w14:paraId="5E286F46" w14:textId="399576FE" w:rsidR="004C061D" w:rsidRPr="00A82D8F" w:rsidRDefault="004C061D" w:rsidP="00A82D8F">
      <w:pPr>
        <w:pStyle w:val="Figure"/>
        <w:jc w:val="left"/>
        <w:rPr>
          <w:rtl/>
          <w:lang w:val="en-US" w:bidi="ar-EG"/>
        </w:rPr>
      </w:pPr>
    </w:p>
    <w:p w14:paraId="1546B047" w14:textId="5E534D2E" w:rsidR="00532521" w:rsidRPr="00A82D8F" w:rsidRDefault="00A82D8F" w:rsidP="00A82D8F">
      <w:pPr>
        <w:rPr>
          <w:lang w:val="en-US"/>
        </w:rPr>
      </w:pPr>
      <w:r>
        <w:rPr>
          <w:lang w:val="en-US"/>
        </w:rPr>
        <w:t xml:space="preserve">The code consists of </w:t>
      </w:r>
      <w:r w:rsidR="005632F8">
        <w:rPr>
          <w:lang w:val="en-US"/>
        </w:rPr>
        <w:t>three main functions and operations in addition to one constructor for a class the main three functions as follows: -</w:t>
      </w:r>
    </w:p>
    <w:p w14:paraId="207B5641" w14:textId="008C3C97" w:rsidR="00532521" w:rsidRDefault="005632F8" w:rsidP="00AC6311">
      <w:pPr>
        <w:pStyle w:val="Captions"/>
      </w:pPr>
      <w:r>
        <w:rPr>
          <w:noProof/>
        </w:rPr>
        <mc:AlternateContent>
          <mc:Choice Requires="wps">
            <w:drawing>
              <wp:anchor distT="0" distB="0" distL="114300" distR="114300" simplePos="0" relativeHeight="251622400" behindDoc="0" locked="0" layoutInCell="1" allowOverlap="1" wp14:anchorId="68E78A37" wp14:editId="6647524F">
                <wp:simplePos x="0" y="0"/>
                <wp:positionH relativeFrom="column">
                  <wp:posOffset>85060</wp:posOffset>
                </wp:positionH>
                <wp:positionV relativeFrom="paragraph">
                  <wp:posOffset>15373</wp:posOffset>
                </wp:positionV>
                <wp:extent cx="1509395" cy="499730"/>
                <wp:effectExtent l="0" t="0" r="14605" b="15240"/>
                <wp:wrapNone/>
                <wp:docPr id="2" name="Oval 2"/>
                <wp:cNvGraphicFramePr/>
                <a:graphic xmlns:a="http://schemas.openxmlformats.org/drawingml/2006/main">
                  <a:graphicData uri="http://schemas.microsoft.com/office/word/2010/wordprocessingShape">
                    <wps:wsp>
                      <wps:cNvSpPr/>
                      <wps:spPr>
                        <a:xfrm>
                          <a:off x="0" y="0"/>
                          <a:ext cx="1509395" cy="499730"/>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0BA03" w14:textId="1A227A18" w:rsidR="005632F8" w:rsidRPr="005632F8" w:rsidRDefault="005632F8" w:rsidP="005632F8">
                            <w:pPr>
                              <w:jc w:val="center"/>
                              <w:rPr>
                                <w:b/>
                                <w:bCs/>
                                <w:sz w:val="24"/>
                                <w:szCs w:val="24"/>
                                <w:lang w:val="en-US"/>
                              </w:rPr>
                            </w:pPr>
                            <w:r w:rsidRPr="005632F8">
                              <w:rPr>
                                <w:b/>
                                <w:bCs/>
                                <w:sz w:val="24"/>
                                <w:szCs w:val="24"/>
                                <w:lang w:val="en-US"/>
                              </w:rPr>
                              <w:t>Enqueue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E78A37" id="Oval 2" o:spid="_x0000_s1026" style="position:absolute;left:0;text-align:left;margin-left:6.7pt;margin-top:1.2pt;width:118.85pt;height:39.35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" fillcolor="#548dd4 [1951]" strokecolor="#243f60 [1604]" strokeweight="2pt">
                <v:textbox>
                  <w:txbxContent>
                    <w:p w14:paraId="2BA0BA03" w14:textId="1A227A18" w:rsidR="005632F8" w:rsidRPr="005632F8" w:rsidRDefault="005632F8" w:rsidP="005632F8">
                      <w:pPr>
                        <w:jc w:val="center"/>
                        <w:rPr>
                          <w:b/>
                          <w:bCs/>
                          <w:sz w:val="24"/>
                          <w:szCs w:val="24"/>
                          <w:lang w:val="en-US"/>
                        </w:rPr>
                      </w:pPr>
                      <w:r w:rsidRPr="005632F8">
                        <w:rPr>
                          <w:b/>
                          <w:bCs/>
                          <w:sz w:val="24"/>
                          <w:szCs w:val="24"/>
                          <w:lang w:val="en-US"/>
                        </w:rPr>
                        <w:t>Enqueue</w:t>
                      </w:r>
                    </w:p>
                  </w:txbxContent>
                </v:textbox>
              </v:oval>
            </w:pict>
          </mc:Fallback>
        </mc:AlternateContent>
      </w:r>
      <w:r>
        <w:rPr>
          <w:noProof/>
        </w:rPr>
        <mc:AlternateContent>
          <mc:Choice Requires="wps">
            <w:drawing>
              <wp:anchor distT="0" distB="0" distL="114300" distR="114300" simplePos="0" relativeHeight="251601920" behindDoc="0" locked="0" layoutInCell="1" allowOverlap="1" wp14:anchorId="44E4083F" wp14:editId="592D7FA2">
                <wp:simplePos x="0" y="0"/>
                <wp:positionH relativeFrom="column">
                  <wp:posOffset>2413591</wp:posOffset>
                </wp:positionH>
                <wp:positionV relativeFrom="paragraph">
                  <wp:posOffset>15373</wp:posOffset>
                </wp:positionV>
                <wp:extent cx="1626781" cy="488950"/>
                <wp:effectExtent l="0" t="0" r="12065" b="25400"/>
                <wp:wrapNone/>
                <wp:docPr id="1" name="Oval 1"/>
                <wp:cNvGraphicFramePr/>
                <a:graphic xmlns:a="http://schemas.openxmlformats.org/drawingml/2006/main">
                  <a:graphicData uri="http://schemas.microsoft.com/office/word/2010/wordprocessingShape">
                    <wps:wsp>
                      <wps:cNvSpPr/>
                      <wps:spPr>
                        <a:xfrm>
                          <a:off x="0" y="0"/>
                          <a:ext cx="1626781" cy="488950"/>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6E771A" w14:textId="209FF516" w:rsidR="005632F8" w:rsidRPr="005632F8" w:rsidRDefault="005632F8" w:rsidP="005632F8">
                            <w:pPr>
                              <w:jc w:val="center"/>
                              <w:rPr>
                                <w:b/>
                                <w:bCs/>
                                <w:sz w:val="24"/>
                                <w:szCs w:val="24"/>
                                <w:lang w:val="en-US"/>
                              </w:rPr>
                            </w:pPr>
                            <w:proofErr w:type="spellStart"/>
                            <w:r w:rsidRPr="005632F8">
                              <w:rPr>
                                <w:b/>
                                <w:bCs/>
                                <w:sz w:val="24"/>
                                <w:szCs w:val="24"/>
                                <w:lang w:val="en-US"/>
                              </w:rPr>
                              <w:t>BufferSearch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4083F" id="Oval 1" o:spid="_x0000_s1027" style="position:absolute;left:0;text-align:left;margin-left:190.05pt;margin-top:1.2pt;width:128.1pt;height:38.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" fillcolor="#548dd4 [1951]" strokecolor="#243f60 [1604]" strokeweight="2pt">
                <v:textbox>
                  <w:txbxContent>
                    <w:p w14:paraId="536E771A" w14:textId="209FF516" w:rsidR="005632F8" w:rsidRPr="005632F8" w:rsidRDefault="005632F8" w:rsidP="005632F8">
                      <w:pPr>
                        <w:jc w:val="center"/>
                        <w:rPr>
                          <w:b/>
                          <w:bCs/>
                          <w:sz w:val="24"/>
                          <w:szCs w:val="24"/>
                          <w:lang w:val="en-US"/>
                        </w:rPr>
                      </w:pPr>
                      <w:proofErr w:type="spellStart"/>
                      <w:r w:rsidRPr="005632F8">
                        <w:rPr>
                          <w:b/>
                          <w:bCs/>
                          <w:sz w:val="24"/>
                          <w:szCs w:val="24"/>
                          <w:lang w:val="en-US"/>
                        </w:rPr>
                        <w:t>BufferSearch</w:t>
                      </w:r>
                      <w:proofErr w:type="spellEnd"/>
                    </w:p>
                  </w:txbxContent>
                </v:textbox>
              </v:oval>
            </w:pict>
          </mc:Fallback>
        </mc:AlternateContent>
      </w:r>
      <w:r>
        <w:rPr>
          <w:noProof/>
        </w:rPr>
        <mc:AlternateContent>
          <mc:Choice Requires="wps">
            <w:drawing>
              <wp:anchor distT="0" distB="0" distL="114300" distR="114300" simplePos="0" relativeHeight="251637760" behindDoc="0" locked="0" layoutInCell="1" allowOverlap="1" wp14:anchorId="0DC4CA3C" wp14:editId="41864903">
                <wp:simplePos x="0" y="0"/>
                <wp:positionH relativeFrom="column">
                  <wp:posOffset>4667693</wp:posOffset>
                </wp:positionH>
                <wp:positionV relativeFrom="paragraph">
                  <wp:posOffset>15374</wp:posOffset>
                </wp:positionV>
                <wp:extent cx="1509395" cy="488950"/>
                <wp:effectExtent l="0" t="0" r="14605" b="25400"/>
                <wp:wrapNone/>
                <wp:docPr id="3" name="Oval 3"/>
                <wp:cNvGraphicFramePr/>
                <a:graphic xmlns:a="http://schemas.openxmlformats.org/drawingml/2006/main">
                  <a:graphicData uri="http://schemas.microsoft.com/office/word/2010/wordprocessingShape">
                    <wps:wsp>
                      <wps:cNvSpPr/>
                      <wps:spPr>
                        <a:xfrm>
                          <a:off x="0" y="0"/>
                          <a:ext cx="1509395" cy="488950"/>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1E4ED1" w14:textId="551409B2" w:rsidR="005632F8" w:rsidRPr="005632F8" w:rsidRDefault="005632F8" w:rsidP="005632F8">
                            <w:pPr>
                              <w:jc w:val="center"/>
                              <w:rPr>
                                <w:b/>
                                <w:bCs/>
                                <w:sz w:val="24"/>
                                <w:szCs w:val="24"/>
                                <w:lang w:val="en-US"/>
                              </w:rPr>
                            </w:pPr>
                            <w:proofErr w:type="spellStart"/>
                            <w:r w:rsidRPr="005632F8">
                              <w:rPr>
                                <w:b/>
                                <w:bCs/>
                                <w:sz w:val="24"/>
                                <w:szCs w:val="24"/>
                                <w:lang w:val="en-US"/>
                              </w:rPr>
                              <w:t>PrintArray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C4CA3C" id="Oval 3" o:spid="_x0000_s1028" style="position:absolute;left:0;text-align:left;margin-left:367.55pt;margin-top:1.2pt;width:118.85pt;height:38.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" fillcolor="#548dd4 [1951]" strokecolor="#243f60 [1604]" strokeweight="2pt">
                <v:textbox>
                  <w:txbxContent>
                    <w:p w14:paraId="501E4ED1" w14:textId="551409B2" w:rsidR="005632F8" w:rsidRPr="005632F8" w:rsidRDefault="005632F8" w:rsidP="005632F8">
                      <w:pPr>
                        <w:jc w:val="center"/>
                        <w:rPr>
                          <w:b/>
                          <w:bCs/>
                          <w:sz w:val="24"/>
                          <w:szCs w:val="24"/>
                          <w:lang w:val="en-US"/>
                        </w:rPr>
                      </w:pPr>
                      <w:proofErr w:type="spellStart"/>
                      <w:r w:rsidRPr="005632F8">
                        <w:rPr>
                          <w:b/>
                          <w:bCs/>
                          <w:sz w:val="24"/>
                          <w:szCs w:val="24"/>
                          <w:lang w:val="en-US"/>
                        </w:rPr>
                        <w:t>PrintArray</w:t>
                      </w:r>
                      <w:proofErr w:type="spellEnd"/>
                    </w:p>
                  </w:txbxContent>
                </v:textbox>
              </v:oval>
            </w:pict>
          </mc:Fallback>
        </mc:AlternateContent>
      </w:r>
    </w:p>
    <w:p w14:paraId="032BF62F" w14:textId="269A6C61" w:rsidR="00532521" w:rsidRDefault="00532521" w:rsidP="00AC6311">
      <w:pPr>
        <w:pStyle w:val="Captions"/>
        <w:rPr>
          <w:rFonts w:hint="cs"/>
          <w:rtl/>
          <w:lang w:bidi="ar-EG"/>
        </w:rPr>
      </w:pPr>
    </w:p>
    <w:p w14:paraId="59EF328E" w14:textId="44A6613E" w:rsidR="00532521" w:rsidRDefault="005632F8" w:rsidP="00AC6311">
      <w:pPr>
        <w:pStyle w:val="Captions"/>
      </w:pPr>
      <w:r>
        <w:rPr>
          <w:noProof/>
        </w:rPr>
        <mc:AlternateContent>
          <mc:Choice Requires="wps">
            <w:drawing>
              <wp:anchor distT="0" distB="0" distL="114300" distR="114300" simplePos="0" relativeHeight="251661312" behindDoc="0" locked="0" layoutInCell="1" allowOverlap="1" wp14:anchorId="5BFB9C26" wp14:editId="57ABC5CA">
                <wp:simplePos x="0" y="0"/>
                <wp:positionH relativeFrom="column">
                  <wp:posOffset>-244549</wp:posOffset>
                </wp:positionH>
                <wp:positionV relativeFrom="paragraph">
                  <wp:posOffset>279282</wp:posOffset>
                </wp:positionV>
                <wp:extent cx="2105247" cy="1201479"/>
                <wp:effectExtent l="0" t="0" r="28575" b="17780"/>
                <wp:wrapNone/>
                <wp:docPr id="11" name="Rectangle: Rounded Corners 11"/>
                <wp:cNvGraphicFramePr/>
                <a:graphic xmlns:a="http://schemas.openxmlformats.org/drawingml/2006/main">
                  <a:graphicData uri="http://schemas.microsoft.com/office/word/2010/wordprocessingShape">
                    <wps:wsp>
                      <wps:cNvSpPr/>
                      <wps:spPr>
                        <a:xfrm>
                          <a:off x="0" y="0"/>
                          <a:ext cx="2105247" cy="120147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1A5455" w14:textId="157E7ED6" w:rsidR="005632F8" w:rsidRPr="005632F8" w:rsidRDefault="005632F8" w:rsidP="005632F8">
                            <w:pPr>
                              <w:jc w:val="center"/>
                              <w:rPr>
                                <w:lang w:val="en-US"/>
                              </w:rPr>
                            </w:pPr>
                            <w:r>
                              <w:rPr>
                                <w:lang w:val="en-US"/>
                              </w:rPr>
                              <w:t xml:space="preserve">Responsible for adding any packets to the Queue created, as it inserts the data in the index similar to the value of the data Ex: - </w:t>
                            </w:r>
                            <w:r>
                              <w:rPr>
                                <w:lang w:val="en-US"/>
                              </w:rPr>
                              <w:br/>
                              <w:t>Array [7] = 7</w:t>
                            </w:r>
                            <w:r>
                              <w:rPr>
                                <w:lang w:val="en-US"/>
                              </w:rPr>
                              <w:br/>
                              <w:t>Array [8] =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B9C26" id="Rectangle: Rounded Corners 11" o:spid="_x0000_s1029" style="position:absolute;left:0;text-align:left;margin-left:-19.25pt;margin-top:22pt;width:165.75pt;height: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" fillcolor="white [3201]" strokecolor="#f79646 [3209]" strokeweight="2pt">
                <v:textbox>
                  <w:txbxContent>
                    <w:p w14:paraId="361A5455" w14:textId="157E7ED6" w:rsidR="005632F8" w:rsidRPr="005632F8" w:rsidRDefault="005632F8" w:rsidP="005632F8">
                      <w:pPr>
                        <w:jc w:val="center"/>
                        <w:rPr>
                          <w:lang w:val="en-US"/>
                        </w:rPr>
                      </w:pPr>
                      <w:r>
                        <w:rPr>
                          <w:lang w:val="en-US"/>
                        </w:rPr>
                        <w:t xml:space="preserve">Responsible for adding any packets to the Queue created, as it inserts the data in the index similar to the value of the data Ex: - </w:t>
                      </w:r>
                      <w:r>
                        <w:rPr>
                          <w:lang w:val="en-US"/>
                        </w:rPr>
                        <w:br/>
                        <w:t>Array [7] = 7</w:t>
                      </w:r>
                      <w:r>
                        <w:rPr>
                          <w:lang w:val="en-US"/>
                        </w:rPr>
                        <w:br/>
                        <w:t>Array [8] = 8</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506466A2" wp14:editId="73CFBE15">
                <wp:simplePos x="0" y="0"/>
                <wp:positionH relativeFrom="column">
                  <wp:posOffset>5470436</wp:posOffset>
                </wp:positionH>
                <wp:positionV relativeFrom="paragraph">
                  <wp:posOffset>27424</wp:posOffset>
                </wp:positionV>
                <wp:extent cx="0" cy="212651"/>
                <wp:effectExtent l="76200" t="0" r="57150" b="54610"/>
                <wp:wrapNone/>
                <wp:docPr id="10" name="Straight Arrow Connector 10"/>
                <wp:cNvGraphicFramePr/>
                <a:graphic xmlns:a="http://schemas.openxmlformats.org/drawingml/2006/main">
                  <a:graphicData uri="http://schemas.microsoft.com/office/word/2010/wordprocessingShape">
                    <wps:wsp>
                      <wps:cNvCnPr/>
                      <wps:spPr>
                        <a:xfrm>
                          <a:off x="0" y="0"/>
                          <a:ext cx="0" cy="212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6DC982" id="_x0000_t32" coordsize="21600,21600" o:spt="32" o:oned="t" path="m,l21600,21600e" filled="f">
                <v:path arrowok="t" fillok="f" o:connecttype="none"/>
                <o:lock v:ext="edit" shapetype="t"/>
              </v:shapetype>
              <v:shape id="Straight Arrow Connector 10" o:spid="_x0000_s1026" type="#_x0000_t32" style="position:absolute;margin-left:430.75pt;margin-top:2.15pt;width:0;height:16.7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" strokecolor="#4579b8 [3044]">
                <v:stroke endarrow="block"/>
              </v:shape>
            </w:pict>
          </mc:Fallback>
        </mc:AlternateContent>
      </w:r>
      <w:r>
        <w:rPr>
          <w:noProof/>
        </w:rPr>
        <mc:AlternateContent>
          <mc:Choice Requires="wps">
            <w:drawing>
              <wp:anchor distT="0" distB="0" distL="114300" distR="114300" simplePos="0" relativeHeight="251650048" behindDoc="0" locked="0" layoutInCell="1" allowOverlap="1" wp14:anchorId="3E79445C" wp14:editId="03BC1475">
                <wp:simplePos x="0" y="0"/>
                <wp:positionH relativeFrom="column">
                  <wp:posOffset>3205333</wp:posOffset>
                </wp:positionH>
                <wp:positionV relativeFrom="paragraph">
                  <wp:posOffset>48171</wp:posOffset>
                </wp:positionV>
                <wp:extent cx="0" cy="212651"/>
                <wp:effectExtent l="76200" t="0" r="57150" b="54610"/>
                <wp:wrapNone/>
                <wp:docPr id="8" name="Straight Arrow Connector 8"/>
                <wp:cNvGraphicFramePr/>
                <a:graphic xmlns:a="http://schemas.openxmlformats.org/drawingml/2006/main">
                  <a:graphicData uri="http://schemas.microsoft.com/office/word/2010/wordprocessingShape">
                    <wps:wsp>
                      <wps:cNvCnPr/>
                      <wps:spPr>
                        <a:xfrm>
                          <a:off x="0" y="0"/>
                          <a:ext cx="0" cy="212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9998D" id="Straight Arrow Connector 8" o:spid="_x0000_s1026" type="#_x0000_t32" style="position:absolute;margin-left:252.4pt;margin-top:3.8pt;width:0;height:16.7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" strokecolor="#4579b8 [3044]">
                <v:stroke endarrow="block"/>
              </v:shape>
            </w:pict>
          </mc:Fallback>
        </mc:AlternateContent>
      </w:r>
      <w:r>
        <w:rPr>
          <w:noProof/>
        </w:rPr>
        <mc:AlternateContent>
          <mc:Choice Requires="wps">
            <w:drawing>
              <wp:anchor distT="0" distB="0" distL="114300" distR="114300" simplePos="0" relativeHeight="251642880" behindDoc="0" locked="0" layoutInCell="1" allowOverlap="1" wp14:anchorId="4ACE5592" wp14:editId="61698479">
                <wp:simplePos x="0" y="0"/>
                <wp:positionH relativeFrom="column">
                  <wp:posOffset>797442</wp:posOffset>
                </wp:positionH>
                <wp:positionV relativeFrom="paragraph">
                  <wp:posOffset>66631</wp:posOffset>
                </wp:positionV>
                <wp:extent cx="0" cy="212651"/>
                <wp:effectExtent l="76200" t="0" r="57150" b="54610"/>
                <wp:wrapNone/>
                <wp:docPr id="6" name="Straight Arrow Connector 6"/>
                <wp:cNvGraphicFramePr/>
                <a:graphic xmlns:a="http://schemas.openxmlformats.org/drawingml/2006/main">
                  <a:graphicData uri="http://schemas.microsoft.com/office/word/2010/wordprocessingShape">
                    <wps:wsp>
                      <wps:cNvCnPr/>
                      <wps:spPr>
                        <a:xfrm>
                          <a:off x="0" y="0"/>
                          <a:ext cx="0" cy="212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C223D" id="Straight Arrow Connector 6" o:spid="_x0000_s1026" type="#_x0000_t32" style="position:absolute;margin-left:62.8pt;margin-top:5.25pt;width:0;height:16.7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" strokecolor="#4579b8 [3044]">
                <v:stroke endarrow="block"/>
              </v:shape>
            </w:pict>
          </mc:Fallback>
        </mc:AlternateContent>
      </w:r>
    </w:p>
    <w:p w14:paraId="09A5CBD6" w14:textId="0BC4D79E" w:rsidR="00532521" w:rsidRDefault="003D60A0" w:rsidP="00AC6311">
      <w:pPr>
        <w:pStyle w:val="Captions"/>
      </w:pPr>
      <w:r>
        <w:rPr>
          <w:noProof/>
        </w:rPr>
        <mc:AlternateContent>
          <mc:Choice Requires="wps">
            <w:drawing>
              <wp:anchor distT="0" distB="0" distL="114300" distR="114300" simplePos="0" relativeHeight="251672576" behindDoc="0" locked="0" layoutInCell="1" allowOverlap="1" wp14:anchorId="2E729649" wp14:editId="280C0A19">
                <wp:simplePos x="0" y="0"/>
                <wp:positionH relativeFrom="column">
                  <wp:posOffset>4497572</wp:posOffset>
                </wp:positionH>
                <wp:positionV relativeFrom="paragraph">
                  <wp:posOffset>14502</wp:posOffset>
                </wp:positionV>
                <wp:extent cx="2105025" cy="1286332"/>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2105025" cy="128633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FB7DE1" w14:textId="6A67EE88" w:rsidR="005632F8" w:rsidRPr="005632F8" w:rsidRDefault="005632F8" w:rsidP="005632F8">
                            <w:pPr>
                              <w:jc w:val="center"/>
                              <w:rPr>
                                <w:lang w:val="en-US"/>
                              </w:rPr>
                            </w:pPr>
                            <w:r>
                              <w:rPr>
                                <w:lang w:val="en-US"/>
                              </w:rPr>
                              <w:t>Responsible for re-arrange the remaining data or number inside the queue</w:t>
                            </w:r>
                            <w:r w:rsidR="003D4484">
                              <w:rPr>
                                <w:lang w:val="en-US"/>
                              </w:rPr>
                              <w:t xml:space="preserve"> and print it</w:t>
                            </w:r>
                            <w:r w:rsidR="003D60A0">
                              <w:rPr>
                                <w:lang w:val="en-US"/>
                              </w:rPr>
                              <w:t xml:space="preserve">, the arrangement technique is set to be circular as for example 0 is placed after 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29649" id="Rectangle: Rounded Corners 13" o:spid="_x0000_s1030" style="position:absolute;left:0;text-align:left;margin-left:354.15pt;margin-top:1.15pt;width:165.75pt;height:10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" fillcolor="white [3201]" strokecolor="#f79646 [3209]" strokeweight="2pt">
                <v:textbox>
                  <w:txbxContent>
                    <w:p w14:paraId="25FB7DE1" w14:textId="6A67EE88" w:rsidR="005632F8" w:rsidRPr="005632F8" w:rsidRDefault="005632F8" w:rsidP="005632F8">
                      <w:pPr>
                        <w:jc w:val="center"/>
                        <w:rPr>
                          <w:lang w:val="en-US"/>
                        </w:rPr>
                      </w:pPr>
                      <w:r>
                        <w:rPr>
                          <w:lang w:val="en-US"/>
                        </w:rPr>
                        <w:t>Responsible for re-arrange the remaining data or number inside the queue</w:t>
                      </w:r>
                      <w:r w:rsidR="003D4484">
                        <w:rPr>
                          <w:lang w:val="en-US"/>
                        </w:rPr>
                        <w:t xml:space="preserve"> and print it</w:t>
                      </w:r>
                      <w:r w:rsidR="003D60A0">
                        <w:rPr>
                          <w:lang w:val="en-US"/>
                        </w:rPr>
                        <w:t xml:space="preserve">, the arrangement technique is set to be circular as for example 0 is placed after 7 </w:t>
                      </w:r>
                    </w:p>
                  </w:txbxContent>
                </v:textbox>
              </v:roundrect>
            </w:pict>
          </mc:Fallback>
        </mc:AlternateContent>
      </w:r>
      <w:r w:rsidR="005632F8">
        <w:rPr>
          <w:noProof/>
        </w:rPr>
        <mc:AlternateContent>
          <mc:Choice Requires="wps">
            <w:drawing>
              <wp:anchor distT="0" distB="0" distL="114300" distR="114300" simplePos="0" relativeHeight="251668480" behindDoc="0" locked="0" layoutInCell="1" allowOverlap="1" wp14:anchorId="64317E9C" wp14:editId="70EC2963">
                <wp:simplePos x="0" y="0"/>
                <wp:positionH relativeFrom="column">
                  <wp:posOffset>2147777</wp:posOffset>
                </wp:positionH>
                <wp:positionV relativeFrom="paragraph">
                  <wp:posOffset>67664</wp:posOffset>
                </wp:positionV>
                <wp:extent cx="2105025" cy="1233377"/>
                <wp:effectExtent l="0" t="0" r="28575" b="24130"/>
                <wp:wrapNone/>
                <wp:docPr id="12" name="Rectangle: Rounded Corners 12"/>
                <wp:cNvGraphicFramePr/>
                <a:graphic xmlns:a="http://schemas.openxmlformats.org/drawingml/2006/main">
                  <a:graphicData uri="http://schemas.microsoft.com/office/word/2010/wordprocessingShape">
                    <wps:wsp>
                      <wps:cNvSpPr/>
                      <wps:spPr>
                        <a:xfrm>
                          <a:off x="0" y="0"/>
                          <a:ext cx="2105025" cy="123337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BFB33C" w14:textId="374E4DD5" w:rsidR="005632F8" w:rsidRPr="005632F8" w:rsidRDefault="005632F8" w:rsidP="005632F8">
                            <w:pPr>
                              <w:jc w:val="center"/>
                              <w:rPr>
                                <w:lang w:val="en-US"/>
                              </w:rPr>
                            </w:pPr>
                            <w:r>
                              <w:rPr>
                                <w:lang w:val="en-US"/>
                              </w:rPr>
                              <w:t xml:space="preserve">Responsible for searching for certain number as it </w:t>
                            </w:r>
                            <w:r w:rsidR="003D60A0">
                              <w:rPr>
                                <w:lang w:val="en-US"/>
                              </w:rPr>
                              <w:t>receives</w:t>
                            </w:r>
                            <w:r>
                              <w:rPr>
                                <w:lang w:val="en-US"/>
                              </w:rPr>
                              <w:t xml:space="preserve"> this number and search for it inside the queue and empty </w:t>
                            </w:r>
                            <w:r w:rsidR="003D60A0">
                              <w:rPr>
                                <w:lang w:val="en-US"/>
                              </w:rPr>
                              <w:t>its</w:t>
                            </w:r>
                            <w:r>
                              <w:rPr>
                                <w:lang w:val="en-US"/>
                              </w:rPr>
                              <w:t xml:space="preserve"> place </w:t>
                            </w:r>
                            <w:r w:rsidR="003D60A0">
                              <w:rPr>
                                <w:lang w:val="en-US"/>
                              </w:rPr>
                              <w:t>if it</w:t>
                            </w:r>
                            <w:r>
                              <w:rPr>
                                <w:lang w:val="en-US"/>
                              </w:rPr>
                              <w:t xml:space="preserve"> was found and increment the number received by one and return it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17E9C" id="Rectangle: Rounded Corners 12" o:spid="_x0000_s1031" style="position:absolute;left:0;text-align:left;margin-left:169.1pt;margin-top:5.35pt;width:165.75pt;height:9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" fillcolor="white [3201]" strokecolor="#f79646 [3209]" strokeweight="2pt">
                <v:textbox>
                  <w:txbxContent>
                    <w:p w14:paraId="46BFB33C" w14:textId="374E4DD5" w:rsidR="005632F8" w:rsidRPr="005632F8" w:rsidRDefault="005632F8" w:rsidP="005632F8">
                      <w:pPr>
                        <w:jc w:val="center"/>
                        <w:rPr>
                          <w:lang w:val="en-US"/>
                        </w:rPr>
                      </w:pPr>
                      <w:r>
                        <w:rPr>
                          <w:lang w:val="en-US"/>
                        </w:rPr>
                        <w:t xml:space="preserve">Responsible for searching for certain number as it </w:t>
                      </w:r>
                      <w:r w:rsidR="003D60A0">
                        <w:rPr>
                          <w:lang w:val="en-US"/>
                        </w:rPr>
                        <w:t>receives</w:t>
                      </w:r>
                      <w:r>
                        <w:rPr>
                          <w:lang w:val="en-US"/>
                        </w:rPr>
                        <w:t xml:space="preserve"> this number and search for it inside the queue and empty </w:t>
                      </w:r>
                      <w:r w:rsidR="003D60A0">
                        <w:rPr>
                          <w:lang w:val="en-US"/>
                        </w:rPr>
                        <w:t>its</w:t>
                      </w:r>
                      <w:r>
                        <w:rPr>
                          <w:lang w:val="en-US"/>
                        </w:rPr>
                        <w:t xml:space="preserve"> place </w:t>
                      </w:r>
                      <w:r w:rsidR="003D60A0">
                        <w:rPr>
                          <w:lang w:val="en-US"/>
                        </w:rPr>
                        <w:t>if it</w:t>
                      </w:r>
                      <w:r>
                        <w:rPr>
                          <w:lang w:val="en-US"/>
                        </w:rPr>
                        <w:t xml:space="preserve"> was found and increment the number received by one and return it back</w:t>
                      </w:r>
                    </w:p>
                  </w:txbxContent>
                </v:textbox>
              </v:roundrect>
            </w:pict>
          </mc:Fallback>
        </mc:AlternateContent>
      </w:r>
    </w:p>
    <w:p w14:paraId="0C606403" w14:textId="1B390D7D" w:rsidR="00532521" w:rsidRDefault="00532521" w:rsidP="005632F8">
      <w:pPr>
        <w:pStyle w:val="Captions"/>
        <w:jc w:val="left"/>
      </w:pPr>
    </w:p>
    <w:p w14:paraId="636597F0" w14:textId="33C2039E" w:rsidR="00532521" w:rsidRDefault="00532521" w:rsidP="00AC6311">
      <w:pPr>
        <w:pStyle w:val="Captions"/>
      </w:pPr>
    </w:p>
    <w:p w14:paraId="6F89F4A7" w14:textId="712EEC94" w:rsidR="00532521" w:rsidRDefault="00532521" w:rsidP="00AC6311">
      <w:pPr>
        <w:pStyle w:val="Captions"/>
      </w:pPr>
    </w:p>
    <w:p w14:paraId="11B68875" w14:textId="5D34629B" w:rsidR="00532521" w:rsidRDefault="00532521" w:rsidP="00AC6311">
      <w:pPr>
        <w:pStyle w:val="Captions"/>
      </w:pPr>
    </w:p>
    <w:p w14:paraId="18999877" w14:textId="4FDF522E" w:rsidR="00532521" w:rsidRDefault="00532521" w:rsidP="00AC6311">
      <w:pPr>
        <w:pStyle w:val="Captions"/>
      </w:pPr>
    </w:p>
    <w:p w14:paraId="1CE07EAD" w14:textId="6B687622" w:rsidR="00532521" w:rsidRDefault="00532521" w:rsidP="00AC6311">
      <w:pPr>
        <w:pStyle w:val="Captions"/>
      </w:pPr>
    </w:p>
    <w:p w14:paraId="2188D48A" w14:textId="75B9B3F1" w:rsidR="00532521" w:rsidRDefault="003D4484" w:rsidP="003D4484">
      <w:pPr>
        <w:pStyle w:val="Heading2"/>
      </w:pPr>
      <w:r>
        <w:t>Enqueue function</w:t>
      </w:r>
    </w:p>
    <w:p w14:paraId="703918FD" w14:textId="52433B8F" w:rsidR="003D4484" w:rsidRPr="003D4484" w:rsidRDefault="003D4484" w:rsidP="003D4484">
      <w:r>
        <w:t xml:space="preserve">As </w:t>
      </w:r>
      <w:r w:rsidR="0098522D">
        <w:t>stated,</w:t>
      </w:r>
      <w:r>
        <w:t xml:space="preserve"> enqueue function insert data into the queue with respect to its index equal to the data itself, first of all the function make sure that the desired destination in the queue is empty, if not the enqueue return 1 indicating the current data or packet ID will be dropped</w:t>
      </w:r>
    </w:p>
    <w:p w14:paraId="5730470C" w14:textId="4B1F783F" w:rsidR="0098522D" w:rsidRDefault="0098522D" w:rsidP="0098522D">
      <w:pPr>
        <w:pStyle w:val="Captions"/>
        <w:ind w:left="476" w:firstLine="238"/>
        <w:jc w:val="left"/>
      </w:pPr>
      <w:r>
        <w:t>Array [0]</w:t>
      </w:r>
      <w:r>
        <w:tab/>
      </w:r>
      <w:r>
        <w:t>Array [</w:t>
      </w:r>
      <w:r>
        <w:t>1</w:t>
      </w:r>
      <w:r>
        <w:t>]</w:t>
      </w:r>
      <w:r>
        <w:tab/>
      </w:r>
      <w:r>
        <w:t>Array [</w:t>
      </w:r>
      <w:r>
        <w:t>2</w:t>
      </w:r>
      <w:r>
        <w:t>]</w:t>
      </w:r>
      <w:r>
        <w:tab/>
      </w:r>
      <w:r>
        <w:t>Array [</w:t>
      </w:r>
      <w:r>
        <w:t>3</w:t>
      </w:r>
      <w:r>
        <w:t>]</w:t>
      </w:r>
      <w:r>
        <w:tab/>
      </w:r>
      <w:r>
        <w:tab/>
      </w:r>
      <w:r>
        <w:tab/>
      </w:r>
      <w:r>
        <w:tab/>
      </w:r>
      <w:r>
        <w:tab/>
      </w:r>
      <w:r>
        <w:tab/>
      </w:r>
      <w:r>
        <w:tab/>
      </w:r>
      <w:r w:rsidR="00484DA2">
        <w:tab/>
      </w:r>
      <w:r w:rsidR="00484DA2">
        <w:tab/>
      </w:r>
      <w:r w:rsidR="00484DA2">
        <w:tab/>
      </w:r>
      <w:r>
        <w:t>Array [0]</w:t>
      </w:r>
      <w:r>
        <w:tab/>
        <w:t>Array [1]</w:t>
      </w:r>
      <w:r>
        <w:tab/>
        <w:t>Array [2]</w:t>
      </w:r>
      <w:r>
        <w:tab/>
        <w:t>Array [3]</w:t>
      </w:r>
    </w:p>
    <w:tbl>
      <w:tblPr>
        <w:tblStyle w:val="TableGrid"/>
        <w:tblW w:w="0" w:type="auto"/>
        <w:tblInd w:w="586" w:type="dxa"/>
        <w:tblLook w:val="04A0" w:firstRow="1" w:lastRow="0" w:firstColumn="1" w:lastColumn="0" w:noHBand="0" w:noVBand="1"/>
      </w:tblPr>
      <w:tblGrid>
        <w:gridCol w:w="984"/>
        <w:gridCol w:w="984"/>
        <w:gridCol w:w="984"/>
        <w:gridCol w:w="984"/>
      </w:tblGrid>
      <w:tr w:rsidR="0098522D" w14:paraId="22A5779E" w14:textId="77777777" w:rsidTr="00A9542A">
        <w:trPr>
          <w:trHeight w:val="465"/>
        </w:trPr>
        <w:tc>
          <w:tcPr>
            <w:tcW w:w="984" w:type="dxa"/>
          </w:tcPr>
          <w:p w14:paraId="7222741E" w14:textId="77777777" w:rsidR="0098522D" w:rsidRDefault="0098522D" w:rsidP="00A9542A">
            <w:pPr>
              <w:pStyle w:val="Captions"/>
            </w:pPr>
            <w:r>
              <w:t>-1</w:t>
            </w:r>
          </w:p>
        </w:tc>
        <w:tc>
          <w:tcPr>
            <w:tcW w:w="984" w:type="dxa"/>
          </w:tcPr>
          <w:p w14:paraId="2ECD9E28" w14:textId="77777777" w:rsidR="0098522D" w:rsidRDefault="0098522D" w:rsidP="00A9542A">
            <w:pPr>
              <w:pStyle w:val="Captions"/>
            </w:pPr>
            <w:r>
              <w:t>-1</w:t>
            </w:r>
          </w:p>
        </w:tc>
        <w:tc>
          <w:tcPr>
            <w:tcW w:w="984" w:type="dxa"/>
          </w:tcPr>
          <w:p w14:paraId="213936BB" w14:textId="4744EA15" w:rsidR="0098522D" w:rsidRDefault="00484DA2" w:rsidP="00A9542A">
            <w:pPr>
              <w:pStyle w:val="Captions"/>
            </w:pPr>
            <w:r>
              <w:t>-1</w:t>
            </w:r>
          </w:p>
        </w:tc>
        <w:tc>
          <w:tcPr>
            <w:tcW w:w="984" w:type="dxa"/>
          </w:tcPr>
          <w:p w14:paraId="2AF56160" w14:textId="77777777" w:rsidR="0098522D" w:rsidRDefault="0098522D" w:rsidP="00A9542A">
            <w:pPr>
              <w:pStyle w:val="Captions"/>
            </w:pPr>
            <w:r>
              <w:t>-1</w:t>
            </w:r>
          </w:p>
        </w:tc>
      </w:tr>
    </w:tbl>
    <w:tbl>
      <w:tblPr>
        <w:tblStyle w:val="TableGrid"/>
        <w:tblpPr w:leftFromText="180" w:rightFromText="180" w:vertAnchor="text" w:horzAnchor="margin" w:tblpXSpec="right" w:tblpY="-455"/>
        <w:tblW w:w="0" w:type="auto"/>
        <w:tblLook w:val="04A0" w:firstRow="1" w:lastRow="0" w:firstColumn="1" w:lastColumn="0" w:noHBand="0" w:noVBand="1"/>
      </w:tblPr>
      <w:tblGrid>
        <w:gridCol w:w="1146"/>
        <w:gridCol w:w="984"/>
        <w:gridCol w:w="984"/>
        <w:gridCol w:w="984"/>
      </w:tblGrid>
      <w:tr w:rsidR="0098522D" w14:paraId="27515D78" w14:textId="77777777" w:rsidTr="005A556D">
        <w:trPr>
          <w:trHeight w:val="465"/>
        </w:trPr>
        <w:tc>
          <w:tcPr>
            <w:tcW w:w="1146" w:type="dxa"/>
          </w:tcPr>
          <w:p w14:paraId="57DA3900" w14:textId="77777777" w:rsidR="0098522D" w:rsidRDefault="0098522D" w:rsidP="00484DA2">
            <w:pPr>
              <w:pStyle w:val="Captions"/>
            </w:pPr>
            <w:r>
              <w:t>-1</w:t>
            </w:r>
          </w:p>
        </w:tc>
        <w:tc>
          <w:tcPr>
            <w:tcW w:w="984" w:type="dxa"/>
          </w:tcPr>
          <w:p w14:paraId="69C98EB0" w14:textId="2AF638C1" w:rsidR="0098522D" w:rsidRDefault="00484DA2" w:rsidP="00484DA2">
            <w:pPr>
              <w:pStyle w:val="Captions"/>
            </w:pPr>
            <w:r>
              <w:t>-1</w:t>
            </w:r>
          </w:p>
        </w:tc>
        <w:tc>
          <w:tcPr>
            <w:tcW w:w="984" w:type="dxa"/>
          </w:tcPr>
          <w:p w14:paraId="7473E008" w14:textId="31E7F6DD" w:rsidR="0098522D" w:rsidRDefault="00484DA2" w:rsidP="00484DA2">
            <w:pPr>
              <w:pStyle w:val="Captions"/>
            </w:pPr>
            <w:r>
              <w:t>2</w:t>
            </w:r>
          </w:p>
        </w:tc>
        <w:tc>
          <w:tcPr>
            <w:tcW w:w="984" w:type="dxa"/>
          </w:tcPr>
          <w:p w14:paraId="1C669AE7" w14:textId="77777777" w:rsidR="0098522D" w:rsidRDefault="0098522D" w:rsidP="00484DA2">
            <w:pPr>
              <w:pStyle w:val="Captions"/>
            </w:pPr>
            <w:r>
              <w:t>-1</w:t>
            </w:r>
          </w:p>
        </w:tc>
      </w:tr>
    </w:tbl>
    <w:p w14:paraId="489AC6B1" w14:textId="2F4156BA" w:rsidR="00484DA2" w:rsidRDefault="0098522D" w:rsidP="0098522D">
      <w:pPr>
        <w:pStyle w:val="Captions"/>
        <w:jc w:val="left"/>
      </w:pPr>
      <w:r>
        <w:rPr>
          <w:noProof/>
        </w:rPr>
        <mc:AlternateContent>
          <mc:Choice Requires="wps">
            <w:drawing>
              <wp:anchor distT="0" distB="0" distL="114300" distR="114300" simplePos="0" relativeHeight="251673600" behindDoc="0" locked="0" layoutInCell="1" allowOverlap="1" wp14:anchorId="53FBCE7F" wp14:editId="2EFC9FAB">
                <wp:simplePos x="0" y="0"/>
                <wp:positionH relativeFrom="column">
                  <wp:posOffset>1094636</wp:posOffset>
                </wp:positionH>
                <wp:positionV relativeFrom="paragraph">
                  <wp:posOffset>157480</wp:posOffset>
                </wp:positionV>
                <wp:extent cx="339813" cy="0"/>
                <wp:effectExtent l="0" t="76200" r="22225" b="95250"/>
                <wp:wrapNone/>
                <wp:docPr id="22" name="Straight Arrow Connector 22"/>
                <wp:cNvGraphicFramePr/>
                <a:graphic xmlns:a="http://schemas.openxmlformats.org/drawingml/2006/main">
                  <a:graphicData uri="http://schemas.microsoft.com/office/word/2010/wordprocessingShape">
                    <wps:wsp>
                      <wps:cNvCnPr/>
                      <wps:spPr>
                        <a:xfrm>
                          <a:off x="0" y="0"/>
                          <a:ext cx="3398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9F10F" id="Straight Arrow Connector 22" o:spid="_x0000_s1026" type="#_x0000_t32" style="position:absolute;margin-left:86.2pt;margin-top:12.4pt;width:26.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" strokecolor="#4579b8 [3044]">
                <v:stroke endarrow="block"/>
              </v:shape>
            </w:pict>
          </mc:Fallback>
        </mc:AlternateContent>
      </w:r>
      <w:r>
        <w:t xml:space="preserve">Insert </w:t>
      </w:r>
      <w:r w:rsidR="00484DA2">
        <w:t>2</w:t>
      </w:r>
      <w:r>
        <w:t xml:space="preserve"> at Array [</w:t>
      </w:r>
      <w:r w:rsidR="00484DA2">
        <w:t>2</w:t>
      </w:r>
      <w:r>
        <w:t xml:space="preserve">] </w:t>
      </w:r>
      <w:r>
        <w:tab/>
      </w:r>
      <w:r>
        <w:tab/>
      </w:r>
      <w:r>
        <w:tab/>
      </w:r>
      <w:r>
        <w:tab/>
        <w:t>Return 0 as Array [</w:t>
      </w:r>
      <w:r w:rsidR="00484DA2">
        <w:t>2</w:t>
      </w:r>
      <w:r>
        <w:t>] was empty (= -1)</w:t>
      </w:r>
      <w:r w:rsidR="00484DA2">
        <w:tab/>
      </w:r>
      <w:r w:rsidR="00484DA2">
        <w:tab/>
      </w:r>
      <w:r w:rsidR="00484DA2">
        <w:tab/>
      </w:r>
    </w:p>
    <w:p w14:paraId="64C31F01" w14:textId="77777777" w:rsidR="005A556D" w:rsidRDefault="00484DA2" w:rsidP="00484DA2">
      <w:pPr>
        <w:pStyle w:val="Captions"/>
        <w:ind w:left="6660"/>
        <w:jc w:val="left"/>
      </w:pPr>
      <w:r>
        <w:t xml:space="preserve">Insert </w:t>
      </w:r>
      <w:r>
        <w:t>2</w:t>
      </w:r>
      <w:r>
        <w:t xml:space="preserve"> at Array [</w:t>
      </w:r>
      <w:r>
        <w:t xml:space="preserve">2] and </w:t>
      </w:r>
      <w:r>
        <w:t xml:space="preserve">Return </w:t>
      </w:r>
      <w:r>
        <w:t>1</w:t>
      </w:r>
      <w:r>
        <w:t xml:space="preserve"> as Array [</w:t>
      </w:r>
      <w:r>
        <w:t>2</w:t>
      </w:r>
      <w:r>
        <w:t>] was</w:t>
      </w:r>
      <w:r>
        <w:t xml:space="preserve"> NOT</w:t>
      </w:r>
      <w:r>
        <w:t xml:space="preserve"> empty</w:t>
      </w:r>
      <w:r>
        <w:t xml:space="preserve"> and 2 must be dropped</w:t>
      </w:r>
      <w:r>
        <w:tab/>
      </w:r>
      <w:r>
        <w:tab/>
      </w:r>
    </w:p>
    <w:p w14:paraId="04610F4C" w14:textId="77777777" w:rsidR="005A556D" w:rsidRDefault="005A556D" w:rsidP="005A556D">
      <w:pPr>
        <w:pStyle w:val="Heading2"/>
      </w:pPr>
      <w:proofErr w:type="spellStart"/>
      <w:r>
        <w:t>BufferSearch</w:t>
      </w:r>
      <w:proofErr w:type="spellEnd"/>
      <w:r>
        <w:t xml:space="preserve"> function</w:t>
      </w:r>
    </w:p>
    <w:p w14:paraId="367BAFBB" w14:textId="77777777" w:rsidR="005A556D" w:rsidRDefault="005A556D" w:rsidP="005A556D">
      <w:proofErr w:type="spellStart"/>
      <w:r>
        <w:t>BufferSearch</w:t>
      </w:r>
      <w:proofErr w:type="spellEnd"/>
      <w:r>
        <w:t xml:space="preserve"> function search for the number it is called by if it was found it the number will be printed on the screen and the node that contain this number will be emptied, the number that was passed to the function will be incremented by one.</w:t>
      </w:r>
    </w:p>
    <w:p w14:paraId="531632D7" w14:textId="0C279ABC" w:rsidR="005A556D" w:rsidRDefault="005A556D" w:rsidP="005A556D">
      <w:pPr>
        <w:pStyle w:val="Captions"/>
        <w:ind w:left="476" w:firstLine="238"/>
        <w:jc w:val="left"/>
      </w:pPr>
      <w:r>
        <w:t xml:space="preserve">  </w:t>
      </w:r>
      <w:r w:rsidR="00484DA2">
        <w:tab/>
      </w:r>
      <w:r w:rsidR="00484DA2">
        <w:tab/>
      </w:r>
      <w:r>
        <w:t>Array [0]</w:t>
      </w:r>
      <w:r>
        <w:tab/>
        <w:t>Array [1]</w:t>
      </w:r>
      <w:r>
        <w:tab/>
        <w:t>Array [2]</w:t>
      </w:r>
      <w:r>
        <w:tab/>
        <w:t>Array [3]</w:t>
      </w:r>
    </w:p>
    <w:tbl>
      <w:tblPr>
        <w:tblStyle w:val="TableGrid"/>
        <w:tblW w:w="0" w:type="auto"/>
        <w:tblInd w:w="1037" w:type="dxa"/>
        <w:tblLook w:val="04A0" w:firstRow="1" w:lastRow="0" w:firstColumn="1" w:lastColumn="0" w:noHBand="0" w:noVBand="1"/>
      </w:tblPr>
      <w:tblGrid>
        <w:gridCol w:w="984"/>
        <w:gridCol w:w="984"/>
        <w:gridCol w:w="984"/>
        <w:gridCol w:w="984"/>
      </w:tblGrid>
      <w:tr w:rsidR="005A556D" w14:paraId="243FF2C5" w14:textId="77777777" w:rsidTr="005A556D">
        <w:trPr>
          <w:trHeight w:val="465"/>
        </w:trPr>
        <w:tc>
          <w:tcPr>
            <w:tcW w:w="984" w:type="dxa"/>
          </w:tcPr>
          <w:p w14:paraId="15A93F18" w14:textId="77777777" w:rsidR="005A556D" w:rsidRDefault="005A556D" w:rsidP="00A9542A">
            <w:pPr>
              <w:pStyle w:val="Captions"/>
            </w:pPr>
            <w:r>
              <w:t>-1</w:t>
            </w:r>
          </w:p>
        </w:tc>
        <w:tc>
          <w:tcPr>
            <w:tcW w:w="984" w:type="dxa"/>
          </w:tcPr>
          <w:p w14:paraId="18E63F28" w14:textId="59975A18" w:rsidR="005A556D" w:rsidRDefault="005A556D" w:rsidP="00A9542A">
            <w:pPr>
              <w:pStyle w:val="Captions"/>
            </w:pPr>
            <w:r>
              <w:t xml:space="preserve">1 </w:t>
            </w:r>
          </w:p>
        </w:tc>
        <w:tc>
          <w:tcPr>
            <w:tcW w:w="984" w:type="dxa"/>
          </w:tcPr>
          <w:p w14:paraId="5411A74A" w14:textId="0619F94C" w:rsidR="005A556D" w:rsidRDefault="005A556D" w:rsidP="00A9542A">
            <w:pPr>
              <w:pStyle w:val="Captions"/>
            </w:pPr>
            <w:r>
              <w:t>2</w:t>
            </w:r>
          </w:p>
        </w:tc>
        <w:tc>
          <w:tcPr>
            <w:tcW w:w="984" w:type="dxa"/>
          </w:tcPr>
          <w:p w14:paraId="444B9FD8" w14:textId="2BC406C2" w:rsidR="005A556D" w:rsidRDefault="005A556D" w:rsidP="00A9542A">
            <w:pPr>
              <w:pStyle w:val="Captions"/>
            </w:pPr>
            <w:r>
              <w:t xml:space="preserve">3 </w:t>
            </w:r>
          </w:p>
        </w:tc>
      </w:tr>
    </w:tbl>
    <w:p w14:paraId="41AC1463" w14:textId="77777777" w:rsidR="003C6A75" w:rsidRDefault="003C6A75" w:rsidP="005A556D"/>
    <w:p w14:paraId="16A49D25" w14:textId="6B1CA768" w:rsidR="003C6A75" w:rsidRDefault="004C21C5" w:rsidP="003C6A75">
      <w:pPr>
        <w:pStyle w:val="Captions"/>
        <w:ind w:left="476" w:firstLine="238"/>
        <w:jc w:val="left"/>
      </w:pPr>
      <w:r>
        <w:rPr>
          <w:noProof/>
        </w:rPr>
        <mc:AlternateContent>
          <mc:Choice Requires="wps">
            <w:drawing>
              <wp:anchor distT="0" distB="0" distL="114300" distR="114300" simplePos="0" relativeHeight="251656192" behindDoc="0" locked="0" layoutInCell="1" allowOverlap="1" wp14:anchorId="454F3AFD" wp14:editId="2C8641C2">
                <wp:simplePos x="0" y="0"/>
                <wp:positionH relativeFrom="column">
                  <wp:posOffset>1754372</wp:posOffset>
                </wp:positionH>
                <wp:positionV relativeFrom="paragraph">
                  <wp:posOffset>198342</wp:posOffset>
                </wp:positionV>
                <wp:extent cx="0" cy="191386"/>
                <wp:effectExtent l="76200" t="0" r="57150" b="56515"/>
                <wp:wrapNone/>
                <wp:docPr id="23" name="Straight Arrow Connector 23"/>
                <wp:cNvGraphicFramePr/>
                <a:graphic xmlns:a="http://schemas.openxmlformats.org/drawingml/2006/main">
                  <a:graphicData uri="http://schemas.microsoft.com/office/word/2010/wordprocessingShape">
                    <wps:wsp>
                      <wps:cNvCnPr/>
                      <wps:spPr>
                        <a:xfrm>
                          <a:off x="0" y="0"/>
                          <a:ext cx="0" cy="191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D70E9" id="Straight Arrow Connector 23" o:spid="_x0000_s1026" type="#_x0000_t32" style="position:absolute;margin-left:138.15pt;margin-top:15.6pt;width:0;height:15.0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" strokecolor="#4579b8 [3044]">
                <v:stroke endarrow="block"/>
              </v:shape>
            </w:pict>
          </mc:Fallback>
        </mc:AlternateContent>
      </w:r>
      <w:r w:rsidR="003C6A75">
        <w:t xml:space="preserve">Search for “3”, if found print 3 </w:t>
      </w:r>
      <w:r>
        <w:t>and empty its node</w:t>
      </w:r>
    </w:p>
    <w:p w14:paraId="19DEE084" w14:textId="77777777" w:rsidR="003C6A75" w:rsidRDefault="003C6A75" w:rsidP="003C6A75">
      <w:pPr>
        <w:pStyle w:val="Captions"/>
        <w:ind w:left="476" w:firstLine="238"/>
        <w:jc w:val="left"/>
      </w:pPr>
    </w:p>
    <w:p w14:paraId="115F151E" w14:textId="442D533B" w:rsidR="003C6A75" w:rsidRDefault="003C6A75" w:rsidP="003C6A75">
      <w:pPr>
        <w:pStyle w:val="Captions"/>
        <w:ind w:left="476" w:firstLine="238"/>
        <w:jc w:val="left"/>
      </w:pPr>
      <w:r>
        <w:tab/>
        <w:t>Array [0]</w:t>
      </w:r>
      <w:r>
        <w:tab/>
        <w:t>Array [1]</w:t>
      </w:r>
      <w:r>
        <w:tab/>
        <w:t>Array [2]</w:t>
      </w:r>
      <w:r>
        <w:tab/>
        <w:t>Array [3]</w:t>
      </w:r>
    </w:p>
    <w:tbl>
      <w:tblPr>
        <w:tblStyle w:val="TableGrid"/>
        <w:tblW w:w="0" w:type="auto"/>
        <w:tblInd w:w="1037" w:type="dxa"/>
        <w:tblLook w:val="04A0" w:firstRow="1" w:lastRow="0" w:firstColumn="1" w:lastColumn="0" w:noHBand="0" w:noVBand="1"/>
      </w:tblPr>
      <w:tblGrid>
        <w:gridCol w:w="984"/>
        <w:gridCol w:w="984"/>
        <w:gridCol w:w="984"/>
        <w:gridCol w:w="984"/>
      </w:tblGrid>
      <w:tr w:rsidR="003C6A75" w14:paraId="7AADC961" w14:textId="77777777" w:rsidTr="00A9542A">
        <w:trPr>
          <w:trHeight w:val="465"/>
        </w:trPr>
        <w:tc>
          <w:tcPr>
            <w:tcW w:w="984" w:type="dxa"/>
          </w:tcPr>
          <w:p w14:paraId="07B9E3CA" w14:textId="77777777" w:rsidR="003C6A75" w:rsidRDefault="003C6A75" w:rsidP="00A9542A">
            <w:pPr>
              <w:pStyle w:val="Captions"/>
            </w:pPr>
            <w:r>
              <w:t>-1</w:t>
            </w:r>
          </w:p>
        </w:tc>
        <w:tc>
          <w:tcPr>
            <w:tcW w:w="984" w:type="dxa"/>
          </w:tcPr>
          <w:p w14:paraId="01645F3B" w14:textId="77777777" w:rsidR="003C6A75" w:rsidRDefault="003C6A75" w:rsidP="00A9542A">
            <w:pPr>
              <w:pStyle w:val="Captions"/>
            </w:pPr>
            <w:r>
              <w:t xml:space="preserve">1 </w:t>
            </w:r>
          </w:p>
        </w:tc>
        <w:tc>
          <w:tcPr>
            <w:tcW w:w="984" w:type="dxa"/>
          </w:tcPr>
          <w:p w14:paraId="02A5F94F" w14:textId="77777777" w:rsidR="003C6A75" w:rsidRDefault="003C6A75" w:rsidP="00A9542A">
            <w:pPr>
              <w:pStyle w:val="Captions"/>
            </w:pPr>
            <w:r>
              <w:t>2</w:t>
            </w:r>
          </w:p>
        </w:tc>
        <w:tc>
          <w:tcPr>
            <w:tcW w:w="984" w:type="dxa"/>
          </w:tcPr>
          <w:p w14:paraId="3459F8E2" w14:textId="7D23946F" w:rsidR="003C6A75" w:rsidRDefault="003C6A75" w:rsidP="00A9542A">
            <w:pPr>
              <w:pStyle w:val="Captions"/>
            </w:pPr>
            <w:r>
              <w:t>-1</w:t>
            </w:r>
          </w:p>
        </w:tc>
      </w:tr>
    </w:tbl>
    <w:p w14:paraId="40EAB6C6" w14:textId="78138688" w:rsidR="0098522D" w:rsidRDefault="0098522D" w:rsidP="005A556D"/>
    <w:p w14:paraId="3EB80381" w14:textId="16B90202" w:rsidR="0098522D" w:rsidRDefault="004C21C5" w:rsidP="0098522D">
      <w:pPr>
        <w:pStyle w:val="Captions"/>
        <w:ind w:left="476" w:firstLine="238"/>
        <w:jc w:val="left"/>
      </w:pPr>
      <w:r>
        <w:t>Increment 3 by one with respect to wrapping up formula</w:t>
      </w:r>
      <w:r>
        <w:br/>
        <w:t>represented in the code snippets and loop again for all nodes</w:t>
      </w:r>
      <w:r>
        <w:br/>
        <w:t>in the array to search for the new value or number.</w:t>
      </w:r>
    </w:p>
    <w:p w14:paraId="528EB76E" w14:textId="6343E71D" w:rsidR="00B02E21" w:rsidRDefault="00B02E21" w:rsidP="0098522D">
      <w:pPr>
        <w:pStyle w:val="Captions"/>
        <w:ind w:left="476" w:firstLine="238"/>
        <w:jc w:val="left"/>
      </w:pPr>
    </w:p>
    <w:p w14:paraId="3F061E80" w14:textId="561015C6" w:rsidR="00B02E21" w:rsidRDefault="00B02E21" w:rsidP="00B02E21">
      <w:pPr>
        <w:pStyle w:val="Heading3"/>
      </w:pPr>
      <w:r>
        <w:lastRenderedPageBreak/>
        <w:t xml:space="preserve">Code snippets for </w:t>
      </w:r>
      <w:proofErr w:type="spellStart"/>
      <w:r>
        <w:t>BufferSearch</w:t>
      </w:r>
      <w:proofErr w:type="spellEnd"/>
    </w:p>
    <w:p w14:paraId="6A2F42A8" w14:textId="2EF32F62" w:rsidR="00532521" w:rsidRDefault="00B02E21" w:rsidP="00AC6311">
      <w:pPr>
        <w:pStyle w:val="Captions"/>
      </w:pPr>
      <w:r>
        <w:rPr>
          <w:noProof/>
        </w:rPr>
        <mc:AlternateContent>
          <mc:Choice Requires="wps">
            <w:drawing>
              <wp:anchor distT="0" distB="0" distL="114300" distR="114300" simplePos="0" relativeHeight="251674624" behindDoc="0" locked="0" layoutInCell="1" allowOverlap="1" wp14:anchorId="7E217BDD" wp14:editId="359572C3">
                <wp:simplePos x="0" y="0"/>
                <wp:positionH relativeFrom="column">
                  <wp:posOffset>1243937</wp:posOffset>
                </wp:positionH>
                <wp:positionV relativeFrom="paragraph">
                  <wp:posOffset>4113</wp:posOffset>
                </wp:positionV>
                <wp:extent cx="4126727" cy="2568272"/>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4126727" cy="25682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CA21FB"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int</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b/>
                                <w:bCs/>
                                <w:color w:val="000000"/>
                                <w:sz w:val="12"/>
                                <w:szCs w:val="12"/>
                                <w:lang w:val="en-US" w:eastAsia="en-US"/>
                              </w:rPr>
                              <w:t>buffersearch</w:t>
                            </w:r>
                            <w:proofErr w:type="spellEnd"/>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int</w:t>
                            </w:r>
                            <w:r w:rsidRPr="00B02E21">
                              <w:rPr>
                                <w:rFonts w:ascii="Consolas" w:hAnsi="Consolas" w:cs="Consolas"/>
                                <w:color w:val="000000"/>
                                <w:sz w:val="12"/>
                                <w:szCs w:val="12"/>
                                <w:lang w:val="en-US" w:eastAsia="en-US"/>
                              </w:rPr>
                              <w:t xml:space="preserve"> start)</w:t>
                            </w:r>
                          </w:p>
                          <w:p w14:paraId="26866497"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0CCDB67F"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p>
                          <w:p w14:paraId="4ADEDE1C"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for</w:t>
                            </w: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int</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xml:space="preserve"> = 0;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xml:space="preserve"> &lt; </w:t>
                            </w:r>
                            <w:r w:rsidRPr="00B02E21">
                              <w:rPr>
                                <w:rFonts w:ascii="Consolas" w:hAnsi="Consolas" w:cs="Consolas"/>
                                <w:color w:val="0000C0"/>
                                <w:sz w:val="12"/>
                                <w:szCs w:val="12"/>
                                <w:lang w:val="en-US" w:eastAsia="en-US"/>
                              </w:rPr>
                              <w:t>max</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w:t>
                            </w:r>
                          </w:p>
                          <w:p w14:paraId="62FBA5F2"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6B1A2395"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if</w:t>
                            </w:r>
                            <w:r w:rsidRPr="00B02E21">
                              <w:rPr>
                                <w:rFonts w:ascii="Consolas" w:hAnsi="Consolas" w:cs="Consolas"/>
                                <w:color w:val="000000"/>
                                <w:sz w:val="12"/>
                                <w:szCs w:val="12"/>
                                <w:lang w:val="en-US" w:eastAsia="en-US"/>
                              </w:rPr>
                              <w:t>(</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 start)</w:t>
                            </w:r>
                          </w:p>
                          <w:p w14:paraId="64D3EFD5"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31A49D04"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cout</w:t>
                            </w:r>
                            <w:proofErr w:type="spellEnd"/>
                            <w:r w:rsidRPr="00B02E21">
                              <w:rPr>
                                <w:rFonts w:ascii="Consolas" w:hAnsi="Consolas" w:cs="Consolas"/>
                                <w:color w:val="000000"/>
                                <w:sz w:val="12"/>
                                <w:szCs w:val="12"/>
                                <w:lang w:val="en-US" w:eastAsia="en-US"/>
                              </w:rPr>
                              <w:t>&lt;&lt;</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]&lt;&lt;</w:t>
                            </w:r>
                            <w:r w:rsidRPr="00B02E21">
                              <w:rPr>
                                <w:rFonts w:ascii="Consolas" w:hAnsi="Consolas" w:cs="Consolas"/>
                                <w:color w:val="2A00FF"/>
                                <w:sz w:val="12"/>
                                <w:szCs w:val="12"/>
                                <w:lang w:val="en-US" w:eastAsia="en-US"/>
                              </w:rPr>
                              <w:t>" "</w:t>
                            </w:r>
                            <w:r w:rsidRPr="00B02E21">
                              <w:rPr>
                                <w:rFonts w:ascii="Consolas" w:hAnsi="Consolas" w:cs="Consolas"/>
                                <w:color w:val="000000"/>
                                <w:sz w:val="12"/>
                                <w:szCs w:val="12"/>
                                <w:lang w:val="en-US" w:eastAsia="en-US"/>
                              </w:rPr>
                              <w:t>;</w:t>
                            </w:r>
                          </w:p>
                          <w:p w14:paraId="132865BE"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 -1;</w:t>
                            </w:r>
                          </w:p>
                          <w:p w14:paraId="0FD3E1D9"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start = (start + 1) % (</w:t>
                            </w:r>
                            <w:r w:rsidRPr="00B02E21">
                              <w:rPr>
                                <w:rFonts w:ascii="Consolas" w:hAnsi="Consolas" w:cs="Consolas"/>
                                <w:color w:val="0000C0"/>
                                <w:sz w:val="12"/>
                                <w:szCs w:val="12"/>
                                <w:lang w:val="en-US" w:eastAsia="en-US"/>
                              </w:rPr>
                              <w:t>max</w:t>
                            </w:r>
                            <w:r w:rsidRPr="00B02E21">
                              <w:rPr>
                                <w:rFonts w:ascii="Consolas" w:hAnsi="Consolas" w:cs="Consolas"/>
                                <w:color w:val="000000"/>
                                <w:sz w:val="12"/>
                                <w:szCs w:val="12"/>
                                <w:lang w:val="en-US" w:eastAsia="en-US"/>
                              </w:rPr>
                              <w:t>);</w:t>
                            </w:r>
                          </w:p>
                          <w:p w14:paraId="4E8C01AC"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6C28F408"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7A26BADB"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if</w:t>
                            </w:r>
                            <w:r w:rsidRPr="00B02E21">
                              <w:rPr>
                                <w:rFonts w:ascii="Consolas" w:hAnsi="Consolas" w:cs="Consolas"/>
                                <w:color w:val="000000"/>
                                <w:sz w:val="12"/>
                                <w:szCs w:val="12"/>
                                <w:lang w:val="en-US" w:eastAsia="en-US"/>
                              </w:rPr>
                              <w:t xml:space="preserve"> (start == 0) </w:t>
                            </w:r>
                            <w:r w:rsidRPr="00B02E21">
                              <w:rPr>
                                <w:rFonts w:ascii="Consolas" w:hAnsi="Consolas" w:cs="Consolas"/>
                                <w:color w:val="3F7F5F"/>
                                <w:sz w:val="12"/>
                                <w:szCs w:val="12"/>
                                <w:lang w:val="en-US" w:eastAsia="en-US"/>
                              </w:rPr>
                              <w:t xml:space="preserve">// wrapping up function to make sure the </w:t>
                            </w:r>
                            <w:proofErr w:type="spellStart"/>
                            <w:r w:rsidRPr="00B02E21">
                              <w:rPr>
                                <w:rFonts w:ascii="Consolas" w:hAnsi="Consolas" w:cs="Consolas"/>
                                <w:color w:val="3F7F5F"/>
                                <w:sz w:val="12"/>
                                <w:szCs w:val="12"/>
                                <w:u w:val="single"/>
                                <w:lang w:val="en-US" w:eastAsia="en-US"/>
                              </w:rPr>
                              <w:t>buffersearch</w:t>
                            </w:r>
                            <w:proofErr w:type="spellEnd"/>
                            <w:r w:rsidRPr="00B02E21">
                              <w:rPr>
                                <w:rFonts w:ascii="Consolas" w:hAnsi="Consolas" w:cs="Consolas"/>
                                <w:color w:val="3F7F5F"/>
                                <w:sz w:val="12"/>
                                <w:szCs w:val="12"/>
                                <w:lang w:val="en-US" w:eastAsia="en-US"/>
                              </w:rPr>
                              <w:t xml:space="preserve"> function will wrap up</w:t>
                            </w:r>
                          </w:p>
                          <w:p w14:paraId="3ADB6FC0"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0F5AECE6"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r w:rsidRPr="00B02E21">
                              <w:rPr>
                                <w:rFonts w:ascii="Consolas" w:hAnsi="Consolas" w:cs="Consolas"/>
                                <w:b/>
                                <w:bCs/>
                                <w:color w:val="7F0055"/>
                                <w:sz w:val="12"/>
                                <w:szCs w:val="12"/>
                                <w:lang w:val="en-US" w:eastAsia="en-US"/>
                              </w:rPr>
                              <w:t>for</w:t>
                            </w: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int</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xml:space="preserve"> = 0;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xml:space="preserve"> &lt; </w:t>
                            </w:r>
                            <w:r w:rsidRPr="00B02E21">
                              <w:rPr>
                                <w:rFonts w:ascii="Consolas" w:hAnsi="Consolas" w:cs="Consolas"/>
                                <w:color w:val="0000C0"/>
                                <w:sz w:val="12"/>
                                <w:szCs w:val="12"/>
                                <w:lang w:val="en-US" w:eastAsia="en-US"/>
                              </w:rPr>
                              <w:t>max</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w:t>
                            </w:r>
                          </w:p>
                          <w:p w14:paraId="2E3EE65C"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
                          <w:p w14:paraId="3E1810BE"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r w:rsidRPr="00B02E21">
                              <w:rPr>
                                <w:rFonts w:ascii="Consolas" w:hAnsi="Consolas" w:cs="Consolas"/>
                                <w:b/>
                                <w:bCs/>
                                <w:color w:val="7F0055"/>
                                <w:sz w:val="12"/>
                                <w:szCs w:val="12"/>
                                <w:lang w:val="en-US" w:eastAsia="en-US"/>
                              </w:rPr>
                              <w:t>if</w:t>
                            </w:r>
                            <w:r w:rsidRPr="00B02E21">
                              <w:rPr>
                                <w:rFonts w:ascii="Consolas" w:hAnsi="Consolas" w:cs="Consolas"/>
                                <w:color w:val="000000"/>
                                <w:sz w:val="12"/>
                                <w:szCs w:val="12"/>
                                <w:lang w:val="en-US" w:eastAsia="en-US"/>
                              </w:rPr>
                              <w:t>(</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 start)</w:t>
                            </w:r>
                          </w:p>
                          <w:p w14:paraId="3C472124"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
                          <w:p w14:paraId="0FCF2CEF"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roofErr w:type="spellStart"/>
                            <w:r w:rsidRPr="00B02E21">
                              <w:rPr>
                                <w:rFonts w:ascii="Consolas" w:hAnsi="Consolas" w:cs="Consolas"/>
                                <w:color w:val="000000"/>
                                <w:sz w:val="12"/>
                                <w:szCs w:val="12"/>
                                <w:lang w:val="en-US" w:eastAsia="en-US"/>
                              </w:rPr>
                              <w:t>cout</w:t>
                            </w:r>
                            <w:proofErr w:type="spellEnd"/>
                            <w:r w:rsidRPr="00B02E21">
                              <w:rPr>
                                <w:rFonts w:ascii="Consolas" w:hAnsi="Consolas" w:cs="Consolas"/>
                                <w:color w:val="000000"/>
                                <w:sz w:val="12"/>
                                <w:szCs w:val="12"/>
                                <w:lang w:val="en-US" w:eastAsia="en-US"/>
                              </w:rPr>
                              <w:t>&lt;&lt;</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]&lt;&lt;</w:t>
                            </w:r>
                            <w:r w:rsidRPr="00B02E21">
                              <w:rPr>
                                <w:rFonts w:ascii="Consolas" w:hAnsi="Consolas" w:cs="Consolas"/>
                                <w:color w:val="2A00FF"/>
                                <w:sz w:val="12"/>
                                <w:szCs w:val="12"/>
                                <w:lang w:val="en-US" w:eastAsia="en-US"/>
                              </w:rPr>
                              <w:t>" "</w:t>
                            </w:r>
                            <w:r w:rsidRPr="00B02E21">
                              <w:rPr>
                                <w:rFonts w:ascii="Consolas" w:hAnsi="Consolas" w:cs="Consolas"/>
                                <w:color w:val="000000"/>
                                <w:sz w:val="12"/>
                                <w:szCs w:val="12"/>
                                <w:lang w:val="en-US" w:eastAsia="en-US"/>
                              </w:rPr>
                              <w:t>;</w:t>
                            </w:r>
                          </w:p>
                          <w:p w14:paraId="19FB91E9"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 -1;</w:t>
                            </w:r>
                          </w:p>
                          <w:p w14:paraId="63195D40"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start = (start + 1) % (</w:t>
                            </w:r>
                            <w:r w:rsidRPr="00B02E21">
                              <w:rPr>
                                <w:rFonts w:ascii="Consolas" w:hAnsi="Consolas" w:cs="Consolas"/>
                                <w:color w:val="0000C0"/>
                                <w:sz w:val="12"/>
                                <w:szCs w:val="12"/>
                                <w:lang w:val="en-US" w:eastAsia="en-US"/>
                              </w:rPr>
                              <w:t>max</w:t>
                            </w:r>
                            <w:r w:rsidRPr="00B02E21">
                              <w:rPr>
                                <w:rFonts w:ascii="Consolas" w:hAnsi="Consolas" w:cs="Consolas"/>
                                <w:color w:val="000000"/>
                                <w:sz w:val="12"/>
                                <w:szCs w:val="12"/>
                                <w:lang w:val="en-US" w:eastAsia="en-US"/>
                              </w:rPr>
                              <w:t>);</w:t>
                            </w:r>
                          </w:p>
                          <w:p w14:paraId="5F1B56A3"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
                          <w:p w14:paraId="36D784C1"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
                          <w:p w14:paraId="050CBC47"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549FB34D"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p>
                          <w:p w14:paraId="0DAE8411"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return</w:t>
                            </w:r>
                            <w:r w:rsidRPr="00B02E21">
                              <w:rPr>
                                <w:rFonts w:ascii="Consolas" w:hAnsi="Consolas" w:cs="Consolas"/>
                                <w:color w:val="000000"/>
                                <w:sz w:val="12"/>
                                <w:szCs w:val="12"/>
                                <w:lang w:val="en-US" w:eastAsia="en-US"/>
                              </w:rPr>
                              <w:t xml:space="preserve"> start;</w:t>
                            </w:r>
                          </w:p>
                          <w:p w14:paraId="7B0D33A6"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06712F36" w14:textId="77777777" w:rsidR="00B02E21" w:rsidRPr="00B02E21" w:rsidRDefault="00B02E21" w:rsidP="00B02E21">
                            <w:pPr>
                              <w:jc w:val="cente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17BDD" id="Rectangle 25" o:spid="_x0000_s1032" style="position:absolute;left:0;text-align:left;margin-left:97.95pt;margin-top:.3pt;width:324.95pt;height:20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" fillcolor="white [3201]" strokecolor="#f79646 [3209]" strokeweight="2pt">
                <v:textbox>
                  <w:txbxContent>
                    <w:p w14:paraId="35CA21FB"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int</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b/>
                          <w:bCs/>
                          <w:color w:val="000000"/>
                          <w:sz w:val="12"/>
                          <w:szCs w:val="12"/>
                          <w:lang w:val="en-US" w:eastAsia="en-US"/>
                        </w:rPr>
                        <w:t>buffersearch</w:t>
                      </w:r>
                      <w:proofErr w:type="spellEnd"/>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int</w:t>
                      </w:r>
                      <w:r w:rsidRPr="00B02E21">
                        <w:rPr>
                          <w:rFonts w:ascii="Consolas" w:hAnsi="Consolas" w:cs="Consolas"/>
                          <w:color w:val="000000"/>
                          <w:sz w:val="12"/>
                          <w:szCs w:val="12"/>
                          <w:lang w:val="en-US" w:eastAsia="en-US"/>
                        </w:rPr>
                        <w:t xml:space="preserve"> start)</w:t>
                      </w:r>
                    </w:p>
                    <w:p w14:paraId="26866497"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0CCDB67F"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p>
                    <w:p w14:paraId="4ADEDE1C"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for</w:t>
                      </w: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int</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xml:space="preserve"> = 0;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xml:space="preserve"> &lt; </w:t>
                      </w:r>
                      <w:r w:rsidRPr="00B02E21">
                        <w:rPr>
                          <w:rFonts w:ascii="Consolas" w:hAnsi="Consolas" w:cs="Consolas"/>
                          <w:color w:val="0000C0"/>
                          <w:sz w:val="12"/>
                          <w:szCs w:val="12"/>
                          <w:lang w:val="en-US" w:eastAsia="en-US"/>
                        </w:rPr>
                        <w:t>max</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w:t>
                      </w:r>
                    </w:p>
                    <w:p w14:paraId="62FBA5F2"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6B1A2395"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if</w:t>
                      </w:r>
                      <w:r w:rsidRPr="00B02E21">
                        <w:rPr>
                          <w:rFonts w:ascii="Consolas" w:hAnsi="Consolas" w:cs="Consolas"/>
                          <w:color w:val="000000"/>
                          <w:sz w:val="12"/>
                          <w:szCs w:val="12"/>
                          <w:lang w:val="en-US" w:eastAsia="en-US"/>
                        </w:rPr>
                        <w:t>(</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 start)</w:t>
                      </w:r>
                    </w:p>
                    <w:p w14:paraId="64D3EFD5"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31A49D04"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cout</w:t>
                      </w:r>
                      <w:proofErr w:type="spellEnd"/>
                      <w:r w:rsidRPr="00B02E21">
                        <w:rPr>
                          <w:rFonts w:ascii="Consolas" w:hAnsi="Consolas" w:cs="Consolas"/>
                          <w:color w:val="000000"/>
                          <w:sz w:val="12"/>
                          <w:szCs w:val="12"/>
                          <w:lang w:val="en-US" w:eastAsia="en-US"/>
                        </w:rPr>
                        <w:t>&lt;&lt;</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]&lt;&lt;</w:t>
                      </w:r>
                      <w:r w:rsidRPr="00B02E21">
                        <w:rPr>
                          <w:rFonts w:ascii="Consolas" w:hAnsi="Consolas" w:cs="Consolas"/>
                          <w:color w:val="2A00FF"/>
                          <w:sz w:val="12"/>
                          <w:szCs w:val="12"/>
                          <w:lang w:val="en-US" w:eastAsia="en-US"/>
                        </w:rPr>
                        <w:t>" "</w:t>
                      </w:r>
                      <w:r w:rsidRPr="00B02E21">
                        <w:rPr>
                          <w:rFonts w:ascii="Consolas" w:hAnsi="Consolas" w:cs="Consolas"/>
                          <w:color w:val="000000"/>
                          <w:sz w:val="12"/>
                          <w:szCs w:val="12"/>
                          <w:lang w:val="en-US" w:eastAsia="en-US"/>
                        </w:rPr>
                        <w:t>;</w:t>
                      </w:r>
                    </w:p>
                    <w:p w14:paraId="132865BE"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 -1;</w:t>
                      </w:r>
                    </w:p>
                    <w:p w14:paraId="0FD3E1D9"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start = (start + 1) % (</w:t>
                      </w:r>
                      <w:r w:rsidRPr="00B02E21">
                        <w:rPr>
                          <w:rFonts w:ascii="Consolas" w:hAnsi="Consolas" w:cs="Consolas"/>
                          <w:color w:val="0000C0"/>
                          <w:sz w:val="12"/>
                          <w:szCs w:val="12"/>
                          <w:lang w:val="en-US" w:eastAsia="en-US"/>
                        </w:rPr>
                        <w:t>max</w:t>
                      </w:r>
                      <w:r w:rsidRPr="00B02E21">
                        <w:rPr>
                          <w:rFonts w:ascii="Consolas" w:hAnsi="Consolas" w:cs="Consolas"/>
                          <w:color w:val="000000"/>
                          <w:sz w:val="12"/>
                          <w:szCs w:val="12"/>
                          <w:lang w:val="en-US" w:eastAsia="en-US"/>
                        </w:rPr>
                        <w:t>);</w:t>
                      </w:r>
                    </w:p>
                    <w:p w14:paraId="4E8C01AC"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6C28F408"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7A26BADB"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if</w:t>
                      </w:r>
                      <w:r w:rsidRPr="00B02E21">
                        <w:rPr>
                          <w:rFonts w:ascii="Consolas" w:hAnsi="Consolas" w:cs="Consolas"/>
                          <w:color w:val="000000"/>
                          <w:sz w:val="12"/>
                          <w:szCs w:val="12"/>
                          <w:lang w:val="en-US" w:eastAsia="en-US"/>
                        </w:rPr>
                        <w:t xml:space="preserve"> (start == 0) </w:t>
                      </w:r>
                      <w:r w:rsidRPr="00B02E21">
                        <w:rPr>
                          <w:rFonts w:ascii="Consolas" w:hAnsi="Consolas" w:cs="Consolas"/>
                          <w:color w:val="3F7F5F"/>
                          <w:sz w:val="12"/>
                          <w:szCs w:val="12"/>
                          <w:lang w:val="en-US" w:eastAsia="en-US"/>
                        </w:rPr>
                        <w:t xml:space="preserve">// wrapping up function to make sure the </w:t>
                      </w:r>
                      <w:proofErr w:type="spellStart"/>
                      <w:r w:rsidRPr="00B02E21">
                        <w:rPr>
                          <w:rFonts w:ascii="Consolas" w:hAnsi="Consolas" w:cs="Consolas"/>
                          <w:color w:val="3F7F5F"/>
                          <w:sz w:val="12"/>
                          <w:szCs w:val="12"/>
                          <w:u w:val="single"/>
                          <w:lang w:val="en-US" w:eastAsia="en-US"/>
                        </w:rPr>
                        <w:t>buffersearch</w:t>
                      </w:r>
                      <w:proofErr w:type="spellEnd"/>
                      <w:r w:rsidRPr="00B02E21">
                        <w:rPr>
                          <w:rFonts w:ascii="Consolas" w:hAnsi="Consolas" w:cs="Consolas"/>
                          <w:color w:val="3F7F5F"/>
                          <w:sz w:val="12"/>
                          <w:szCs w:val="12"/>
                          <w:lang w:val="en-US" w:eastAsia="en-US"/>
                        </w:rPr>
                        <w:t xml:space="preserve"> function will wrap up</w:t>
                      </w:r>
                    </w:p>
                    <w:p w14:paraId="3ADB6FC0"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0F5AECE6"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r w:rsidRPr="00B02E21">
                        <w:rPr>
                          <w:rFonts w:ascii="Consolas" w:hAnsi="Consolas" w:cs="Consolas"/>
                          <w:b/>
                          <w:bCs/>
                          <w:color w:val="7F0055"/>
                          <w:sz w:val="12"/>
                          <w:szCs w:val="12"/>
                          <w:lang w:val="en-US" w:eastAsia="en-US"/>
                        </w:rPr>
                        <w:t>for</w:t>
                      </w: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int</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xml:space="preserve"> = 0;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xml:space="preserve"> &lt; </w:t>
                      </w:r>
                      <w:r w:rsidRPr="00B02E21">
                        <w:rPr>
                          <w:rFonts w:ascii="Consolas" w:hAnsi="Consolas" w:cs="Consolas"/>
                          <w:color w:val="0000C0"/>
                          <w:sz w:val="12"/>
                          <w:szCs w:val="12"/>
                          <w:lang w:val="en-US" w:eastAsia="en-US"/>
                        </w:rPr>
                        <w:t>max</w:t>
                      </w:r>
                      <w:r w:rsidRPr="00B02E21">
                        <w:rPr>
                          <w:rFonts w:ascii="Consolas" w:hAnsi="Consolas" w:cs="Consolas"/>
                          <w:color w:val="000000"/>
                          <w:sz w:val="12"/>
                          <w:szCs w:val="12"/>
                          <w:lang w:val="en-US" w:eastAsia="en-US"/>
                        </w:rPr>
                        <w:t xml:space="preserve">; </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w:t>
                      </w:r>
                    </w:p>
                    <w:p w14:paraId="2E3EE65C"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
                    <w:p w14:paraId="3E1810BE"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r w:rsidRPr="00B02E21">
                        <w:rPr>
                          <w:rFonts w:ascii="Consolas" w:hAnsi="Consolas" w:cs="Consolas"/>
                          <w:b/>
                          <w:bCs/>
                          <w:color w:val="7F0055"/>
                          <w:sz w:val="12"/>
                          <w:szCs w:val="12"/>
                          <w:lang w:val="en-US" w:eastAsia="en-US"/>
                        </w:rPr>
                        <w:t>if</w:t>
                      </w:r>
                      <w:r w:rsidRPr="00B02E21">
                        <w:rPr>
                          <w:rFonts w:ascii="Consolas" w:hAnsi="Consolas" w:cs="Consolas"/>
                          <w:color w:val="000000"/>
                          <w:sz w:val="12"/>
                          <w:szCs w:val="12"/>
                          <w:lang w:val="en-US" w:eastAsia="en-US"/>
                        </w:rPr>
                        <w:t>(</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 start)</w:t>
                      </w:r>
                    </w:p>
                    <w:p w14:paraId="3C472124"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
                    <w:p w14:paraId="0FCF2CEF"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roofErr w:type="spellStart"/>
                      <w:r w:rsidRPr="00B02E21">
                        <w:rPr>
                          <w:rFonts w:ascii="Consolas" w:hAnsi="Consolas" w:cs="Consolas"/>
                          <w:color w:val="000000"/>
                          <w:sz w:val="12"/>
                          <w:szCs w:val="12"/>
                          <w:lang w:val="en-US" w:eastAsia="en-US"/>
                        </w:rPr>
                        <w:t>cout</w:t>
                      </w:r>
                      <w:proofErr w:type="spellEnd"/>
                      <w:r w:rsidRPr="00B02E21">
                        <w:rPr>
                          <w:rFonts w:ascii="Consolas" w:hAnsi="Consolas" w:cs="Consolas"/>
                          <w:color w:val="000000"/>
                          <w:sz w:val="12"/>
                          <w:szCs w:val="12"/>
                          <w:lang w:val="en-US" w:eastAsia="en-US"/>
                        </w:rPr>
                        <w:t>&lt;&lt;</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]&lt;&lt;</w:t>
                      </w:r>
                      <w:r w:rsidRPr="00B02E21">
                        <w:rPr>
                          <w:rFonts w:ascii="Consolas" w:hAnsi="Consolas" w:cs="Consolas"/>
                          <w:color w:val="2A00FF"/>
                          <w:sz w:val="12"/>
                          <w:szCs w:val="12"/>
                          <w:lang w:val="en-US" w:eastAsia="en-US"/>
                        </w:rPr>
                        <w:t>" "</w:t>
                      </w:r>
                      <w:r w:rsidRPr="00B02E21">
                        <w:rPr>
                          <w:rFonts w:ascii="Consolas" w:hAnsi="Consolas" w:cs="Consolas"/>
                          <w:color w:val="000000"/>
                          <w:sz w:val="12"/>
                          <w:szCs w:val="12"/>
                          <w:lang w:val="en-US" w:eastAsia="en-US"/>
                        </w:rPr>
                        <w:t>;</w:t>
                      </w:r>
                    </w:p>
                    <w:p w14:paraId="19FB91E9"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r w:rsidRPr="00B02E21">
                        <w:rPr>
                          <w:rFonts w:ascii="Consolas" w:hAnsi="Consolas" w:cs="Consolas"/>
                          <w:color w:val="0000C0"/>
                          <w:sz w:val="12"/>
                          <w:szCs w:val="12"/>
                          <w:shd w:val="clear" w:color="auto" w:fill="D4D4D4"/>
                          <w:lang w:val="en-US" w:eastAsia="en-US"/>
                        </w:rPr>
                        <w:t>nodes</w:t>
                      </w:r>
                      <w:r w:rsidRPr="00B02E21">
                        <w:rPr>
                          <w:rFonts w:ascii="Consolas" w:hAnsi="Consolas" w:cs="Consolas"/>
                          <w:color w:val="000000"/>
                          <w:sz w:val="12"/>
                          <w:szCs w:val="12"/>
                          <w:lang w:val="en-US" w:eastAsia="en-US"/>
                        </w:rPr>
                        <w:t>[</w:t>
                      </w:r>
                      <w:proofErr w:type="spellStart"/>
                      <w:r w:rsidRPr="00B02E21">
                        <w:rPr>
                          <w:rFonts w:ascii="Consolas" w:hAnsi="Consolas" w:cs="Consolas"/>
                          <w:color w:val="000000"/>
                          <w:sz w:val="12"/>
                          <w:szCs w:val="12"/>
                          <w:lang w:val="en-US" w:eastAsia="en-US"/>
                        </w:rPr>
                        <w:t>i</w:t>
                      </w:r>
                      <w:proofErr w:type="spellEnd"/>
                      <w:r w:rsidRPr="00B02E21">
                        <w:rPr>
                          <w:rFonts w:ascii="Consolas" w:hAnsi="Consolas" w:cs="Consolas"/>
                          <w:color w:val="000000"/>
                          <w:sz w:val="12"/>
                          <w:szCs w:val="12"/>
                          <w:lang w:val="en-US" w:eastAsia="en-US"/>
                        </w:rPr>
                        <w:t>] = -1;</w:t>
                      </w:r>
                    </w:p>
                    <w:p w14:paraId="63195D40"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start = (start + 1) % (</w:t>
                      </w:r>
                      <w:r w:rsidRPr="00B02E21">
                        <w:rPr>
                          <w:rFonts w:ascii="Consolas" w:hAnsi="Consolas" w:cs="Consolas"/>
                          <w:color w:val="0000C0"/>
                          <w:sz w:val="12"/>
                          <w:szCs w:val="12"/>
                          <w:lang w:val="en-US" w:eastAsia="en-US"/>
                        </w:rPr>
                        <w:t>max</w:t>
                      </w:r>
                      <w:r w:rsidRPr="00B02E21">
                        <w:rPr>
                          <w:rFonts w:ascii="Consolas" w:hAnsi="Consolas" w:cs="Consolas"/>
                          <w:color w:val="000000"/>
                          <w:sz w:val="12"/>
                          <w:szCs w:val="12"/>
                          <w:lang w:val="en-US" w:eastAsia="en-US"/>
                        </w:rPr>
                        <w:t>);</w:t>
                      </w:r>
                    </w:p>
                    <w:p w14:paraId="5F1B56A3"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
                    <w:p w14:paraId="36D784C1"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ab/>
                        <w:t xml:space="preserve">  }</w:t>
                      </w:r>
                    </w:p>
                    <w:p w14:paraId="050CBC47"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549FB34D"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p>
                    <w:p w14:paraId="0DAE8411"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r w:rsidRPr="00B02E21">
                        <w:rPr>
                          <w:rFonts w:ascii="Consolas" w:hAnsi="Consolas" w:cs="Consolas"/>
                          <w:b/>
                          <w:bCs/>
                          <w:color w:val="7F0055"/>
                          <w:sz w:val="12"/>
                          <w:szCs w:val="12"/>
                          <w:lang w:val="en-US" w:eastAsia="en-US"/>
                        </w:rPr>
                        <w:t>return</w:t>
                      </w:r>
                      <w:r w:rsidRPr="00B02E21">
                        <w:rPr>
                          <w:rFonts w:ascii="Consolas" w:hAnsi="Consolas" w:cs="Consolas"/>
                          <w:color w:val="000000"/>
                          <w:sz w:val="12"/>
                          <w:szCs w:val="12"/>
                          <w:lang w:val="en-US" w:eastAsia="en-US"/>
                        </w:rPr>
                        <w:t xml:space="preserve"> start;</w:t>
                      </w:r>
                    </w:p>
                    <w:p w14:paraId="7B0D33A6" w14:textId="77777777" w:rsidR="00B02E21" w:rsidRPr="00B02E21" w:rsidRDefault="00B02E21" w:rsidP="00B02E21">
                      <w:pPr>
                        <w:suppressAutoHyphens w:val="0"/>
                        <w:autoSpaceDE w:val="0"/>
                        <w:autoSpaceDN w:val="0"/>
                        <w:adjustRightInd w:val="0"/>
                        <w:spacing w:after="0"/>
                        <w:jc w:val="left"/>
                        <w:rPr>
                          <w:rFonts w:ascii="Consolas" w:hAnsi="Consolas" w:cs="Consolas"/>
                          <w:sz w:val="12"/>
                          <w:szCs w:val="12"/>
                          <w:lang w:val="en-US" w:eastAsia="en-US"/>
                        </w:rPr>
                      </w:pPr>
                      <w:r w:rsidRPr="00B02E21">
                        <w:rPr>
                          <w:rFonts w:ascii="Consolas" w:hAnsi="Consolas" w:cs="Consolas"/>
                          <w:color w:val="000000"/>
                          <w:sz w:val="12"/>
                          <w:szCs w:val="12"/>
                          <w:lang w:val="en-US" w:eastAsia="en-US"/>
                        </w:rPr>
                        <w:t xml:space="preserve">    };</w:t>
                      </w:r>
                    </w:p>
                    <w:p w14:paraId="06712F36" w14:textId="77777777" w:rsidR="00B02E21" w:rsidRPr="00B02E21" w:rsidRDefault="00B02E21" w:rsidP="00B02E21">
                      <w:pPr>
                        <w:jc w:val="center"/>
                        <w:rPr>
                          <w:sz w:val="12"/>
                          <w:szCs w:val="12"/>
                        </w:rPr>
                      </w:pPr>
                    </w:p>
                  </w:txbxContent>
                </v:textbox>
              </v:rect>
            </w:pict>
          </mc:Fallback>
        </mc:AlternateContent>
      </w:r>
    </w:p>
    <w:p w14:paraId="1ED0F003" w14:textId="001B35FF" w:rsidR="00532521" w:rsidRDefault="00532521" w:rsidP="00AC6311">
      <w:pPr>
        <w:pStyle w:val="Captions"/>
      </w:pPr>
    </w:p>
    <w:p w14:paraId="68702BD3" w14:textId="4757102B" w:rsidR="00532521" w:rsidRDefault="00532521" w:rsidP="00AC6311">
      <w:pPr>
        <w:pStyle w:val="Captions"/>
      </w:pPr>
    </w:p>
    <w:p w14:paraId="7C912448" w14:textId="6729DD28" w:rsidR="00532521" w:rsidRDefault="00532521" w:rsidP="00AC6311">
      <w:pPr>
        <w:pStyle w:val="Captions"/>
      </w:pPr>
    </w:p>
    <w:p w14:paraId="4C16433D" w14:textId="0D1E50BB" w:rsidR="00532521" w:rsidRDefault="00532521" w:rsidP="00AC6311">
      <w:pPr>
        <w:pStyle w:val="Captions"/>
      </w:pPr>
    </w:p>
    <w:p w14:paraId="5F0BDA0B" w14:textId="64B8B61B" w:rsidR="00532521" w:rsidRDefault="00532521" w:rsidP="00AC6311">
      <w:pPr>
        <w:pStyle w:val="Captions"/>
      </w:pPr>
    </w:p>
    <w:p w14:paraId="1D2F090B" w14:textId="307ABFAB" w:rsidR="00532521" w:rsidRDefault="00532521" w:rsidP="00AC6311">
      <w:pPr>
        <w:pStyle w:val="Captions"/>
      </w:pPr>
    </w:p>
    <w:p w14:paraId="7017C056" w14:textId="5A3A8C71" w:rsidR="00532521" w:rsidRDefault="00532521" w:rsidP="00AC6311">
      <w:pPr>
        <w:pStyle w:val="Captions"/>
      </w:pPr>
    </w:p>
    <w:p w14:paraId="132AA5CB" w14:textId="66270EF2" w:rsidR="00532521" w:rsidRDefault="00532521" w:rsidP="00AC6311">
      <w:pPr>
        <w:pStyle w:val="Captions"/>
      </w:pPr>
    </w:p>
    <w:p w14:paraId="03754E95" w14:textId="4654567D" w:rsidR="00532521" w:rsidRDefault="00532521" w:rsidP="00AC6311">
      <w:pPr>
        <w:pStyle w:val="Captions"/>
      </w:pPr>
    </w:p>
    <w:p w14:paraId="0A9B9D64" w14:textId="426DA1D6" w:rsidR="00532521" w:rsidRDefault="00532521" w:rsidP="00AC6311">
      <w:pPr>
        <w:pStyle w:val="Captions"/>
      </w:pPr>
    </w:p>
    <w:p w14:paraId="02E671CD" w14:textId="3A5D9607" w:rsidR="00B02E21" w:rsidRDefault="00B02E21" w:rsidP="00AC6311">
      <w:pPr>
        <w:pStyle w:val="Captions"/>
      </w:pPr>
    </w:p>
    <w:p w14:paraId="335154DF" w14:textId="321906F2" w:rsidR="00B02E21" w:rsidRDefault="00B02E21" w:rsidP="00B02E21">
      <w:pPr>
        <w:pStyle w:val="Heading2"/>
      </w:pPr>
      <w:proofErr w:type="spellStart"/>
      <w:r>
        <w:t>PrintArray</w:t>
      </w:r>
      <w:proofErr w:type="spellEnd"/>
      <w:r>
        <w:t xml:space="preserve"> Function</w:t>
      </w:r>
    </w:p>
    <w:p w14:paraId="5D23404A" w14:textId="37C42CB0" w:rsidR="006D1546" w:rsidRDefault="00B02E21" w:rsidP="006D1546">
      <w:pPr>
        <w:rPr>
          <w:lang w:val="en-US"/>
        </w:rPr>
      </w:pPr>
      <w:r>
        <w:t xml:space="preserve">This function responsible for re-arrange the queue according to circular sequence and print all the data, the function start by increasing any value with the </w:t>
      </w:r>
      <w:r w:rsidRPr="00B02E21">
        <w:rPr>
          <w:lang w:val="en-US"/>
        </w:rPr>
        <w:t xml:space="preserve">max </w:t>
      </w:r>
      <w:proofErr w:type="spellStart"/>
      <w:r w:rsidRPr="00B02E21">
        <w:rPr>
          <w:lang w:val="en-US"/>
        </w:rPr>
        <w:t>seqNumber</w:t>
      </w:r>
      <w:proofErr w:type="spellEnd"/>
      <w:r w:rsidRPr="00B02E21">
        <w:rPr>
          <w:lang w:val="en-US"/>
        </w:rPr>
        <w:t xml:space="preserv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SeqNumBits</m:t>
            </m:r>
          </m:sup>
        </m:sSup>
      </m:oMath>
      <w:r>
        <w:rPr>
          <w:lang w:val="en-US"/>
        </w:rPr>
        <w:t xml:space="preserve"> if this value exceeds the last expected number plus the window size, then it swap every two nodes inside the queue if the previous node is greater than the next node</w:t>
      </w:r>
    </w:p>
    <w:tbl>
      <w:tblPr>
        <w:tblStyle w:val="TableGrid"/>
        <w:tblpPr w:leftFromText="180" w:rightFromText="180" w:vertAnchor="text" w:horzAnchor="margin" w:tblpY="359"/>
        <w:tblW w:w="0" w:type="auto"/>
        <w:tblLook w:val="04A0" w:firstRow="1" w:lastRow="0" w:firstColumn="1" w:lastColumn="0" w:noHBand="0" w:noVBand="1"/>
      </w:tblPr>
      <w:tblGrid>
        <w:gridCol w:w="1335"/>
        <w:gridCol w:w="1335"/>
        <w:gridCol w:w="1335"/>
        <w:gridCol w:w="1335"/>
        <w:gridCol w:w="1335"/>
        <w:gridCol w:w="1335"/>
        <w:gridCol w:w="1335"/>
        <w:gridCol w:w="1336"/>
      </w:tblGrid>
      <w:tr w:rsidR="006D1546" w14:paraId="0BBC53FB" w14:textId="77777777" w:rsidTr="006D1546">
        <w:trPr>
          <w:trHeight w:val="440"/>
        </w:trPr>
        <w:tc>
          <w:tcPr>
            <w:tcW w:w="1335" w:type="dxa"/>
          </w:tcPr>
          <w:p w14:paraId="6DE500B6" w14:textId="129DB8C2" w:rsidR="006D1546" w:rsidRPr="006D1546" w:rsidRDefault="006D1546" w:rsidP="006D1546">
            <w:pPr>
              <w:jc w:val="center"/>
              <w:rPr>
                <w:sz w:val="24"/>
                <w:szCs w:val="24"/>
              </w:rPr>
            </w:pPr>
            <w:r w:rsidRPr="006D1546">
              <w:rPr>
                <w:sz w:val="24"/>
                <w:szCs w:val="24"/>
              </w:rPr>
              <w:t>0</w:t>
            </w:r>
          </w:p>
        </w:tc>
        <w:tc>
          <w:tcPr>
            <w:tcW w:w="1335" w:type="dxa"/>
          </w:tcPr>
          <w:p w14:paraId="05593AEF" w14:textId="4D7C5528" w:rsidR="006D1546" w:rsidRPr="006D1546" w:rsidRDefault="006D1546" w:rsidP="006D1546">
            <w:pPr>
              <w:jc w:val="center"/>
              <w:rPr>
                <w:sz w:val="24"/>
                <w:szCs w:val="24"/>
              </w:rPr>
            </w:pPr>
            <w:r w:rsidRPr="006D1546">
              <w:rPr>
                <w:sz w:val="24"/>
                <w:szCs w:val="24"/>
              </w:rPr>
              <w:t>1</w:t>
            </w:r>
          </w:p>
        </w:tc>
        <w:tc>
          <w:tcPr>
            <w:tcW w:w="1335" w:type="dxa"/>
          </w:tcPr>
          <w:p w14:paraId="4B369D31" w14:textId="35DBCA3B" w:rsidR="006D1546" w:rsidRPr="006D1546" w:rsidRDefault="006D1546" w:rsidP="006D1546">
            <w:pPr>
              <w:jc w:val="center"/>
              <w:rPr>
                <w:sz w:val="24"/>
                <w:szCs w:val="24"/>
              </w:rPr>
            </w:pPr>
            <w:r w:rsidRPr="006D1546">
              <w:rPr>
                <w:sz w:val="24"/>
                <w:szCs w:val="24"/>
              </w:rPr>
              <w:t>2</w:t>
            </w:r>
          </w:p>
        </w:tc>
        <w:tc>
          <w:tcPr>
            <w:tcW w:w="1335" w:type="dxa"/>
          </w:tcPr>
          <w:p w14:paraId="09394DC0" w14:textId="428603F2" w:rsidR="006D1546" w:rsidRPr="006D1546" w:rsidRDefault="006D1546" w:rsidP="006D1546">
            <w:pPr>
              <w:jc w:val="center"/>
              <w:rPr>
                <w:sz w:val="24"/>
                <w:szCs w:val="24"/>
              </w:rPr>
            </w:pPr>
            <w:r w:rsidRPr="006D1546">
              <w:rPr>
                <w:sz w:val="24"/>
                <w:szCs w:val="24"/>
              </w:rPr>
              <w:t>-1</w:t>
            </w:r>
          </w:p>
        </w:tc>
        <w:tc>
          <w:tcPr>
            <w:tcW w:w="1335" w:type="dxa"/>
          </w:tcPr>
          <w:p w14:paraId="76687645" w14:textId="2D5FF190" w:rsidR="006D1546" w:rsidRPr="006D1546" w:rsidRDefault="006D1546" w:rsidP="006D1546">
            <w:pPr>
              <w:jc w:val="center"/>
              <w:rPr>
                <w:sz w:val="24"/>
                <w:szCs w:val="24"/>
              </w:rPr>
            </w:pPr>
            <w:r w:rsidRPr="006D1546">
              <w:rPr>
                <w:sz w:val="24"/>
                <w:szCs w:val="24"/>
              </w:rPr>
              <w:t>-1</w:t>
            </w:r>
          </w:p>
        </w:tc>
        <w:tc>
          <w:tcPr>
            <w:tcW w:w="1335" w:type="dxa"/>
          </w:tcPr>
          <w:p w14:paraId="208E25C3" w14:textId="57B3D2A2" w:rsidR="006D1546" w:rsidRPr="006D1546" w:rsidRDefault="006D1546" w:rsidP="006D1546">
            <w:pPr>
              <w:jc w:val="center"/>
              <w:rPr>
                <w:sz w:val="24"/>
                <w:szCs w:val="24"/>
              </w:rPr>
            </w:pPr>
            <w:r w:rsidRPr="006D1546">
              <w:rPr>
                <w:sz w:val="24"/>
                <w:szCs w:val="24"/>
              </w:rPr>
              <w:t>-1</w:t>
            </w:r>
          </w:p>
        </w:tc>
        <w:tc>
          <w:tcPr>
            <w:tcW w:w="1335" w:type="dxa"/>
          </w:tcPr>
          <w:p w14:paraId="084B6483" w14:textId="45A6A518" w:rsidR="006D1546" w:rsidRPr="006D1546" w:rsidRDefault="006D1546" w:rsidP="006D1546">
            <w:pPr>
              <w:jc w:val="center"/>
              <w:rPr>
                <w:sz w:val="24"/>
                <w:szCs w:val="24"/>
              </w:rPr>
            </w:pPr>
            <w:r w:rsidRPr="006D1546">
              <w:rPr>
                <w:sz w:val="24"/>
                <w:szCs w:val="24"/>
              </w:rPr>
              <w:t>-1</w:t>
            </w:r>
          </w:p>
        </w:tc>
        <w:tc>
          <w:tcPr>
            <w:tcW w:w="1336" w:type="dxa"/>
          </w:tcPr>
          <w:p w14:paraId="4F5BB1AF" w14:textId="344F1BC0" w:rsidR="006D1546" w:rsidRPr="006D1546" w:rsidRDefault="006D1546" w:rsidP="006D1546">
            <w:pPr>
              <w:jc w:val="center"/>
              <w:rPr>
                <w:sz w:val="24"/>
                <w:szCs w:val="24"/>
              </w:rPr>
            </w:pPr>
            <w:r w:rsidRPr="006D1546">
              <w:rPr>
                <w:sz w:val="24"/>
                <w:szCs w:val="24"/>
              </w:rPr>
              <w:t>7</w:t>
            </w:r>
          </w:p>
        </w:tc>
      </w:tr>
    </w:tbl>
    <w:p w14:paraId="205D54B7" w14:textId="7F590771" w:rsidR="00CB3189" w:rsidRPr="00BF56C4" w:rsidRDefault="006D1546" w:rsidP="00BF56C4">
      <w:pPr>
        <w:rPr>
          <w:lang w:val="en-US"/>
        </w:rPr>
      </w:pPr>
      <w:r>
        <w:rPr>
          <w:lang w:val="en-US"/>
        </w:rPr>
        <w:t>Array [0]</w:t>
      </w:r>
      <w:r>
        <w:rPr>
          <w:lang w:val="en-US"/>
        </w:rPr>
        <w:tab/>
      </w:r>
      <w:r>
        <w:rPr>
          <w:lang w:val="en-US"/>
        </w:rPr>
        <w:tab/>
      </w:r>
      <w:r>
        <w:rPr>
          <w:lang w:val="en-US"/>
        </w:rPr>
        <w:tab/>
        <w:t>Array [1]</w:t>
      </w:r>
      <w:r>
        <w:rPr>
          <w:lang w:val="en-US"/>
        </w:rPr>
        <w:tab/>
      </w:r>
      <w:r>
        <w:rPr>
          <w:lang w:val="en-US"/>
        </w:rPr>
        <w:tab/>
        <w:t xml:space="preserve"> Array</w:t>
      </w:r>
      <w:r>
        <w:rPr>
          <w:lang w:val="en-US"/>
        </w:rPr>
        <w:t xml:space="preserve"> [</w:t>
      </w:r>
      <w:r>
        <w:rPr>
          <w:lang w:val="en-US"/>
        </w:rPr>
        <w:t>2</w:t>
      </w:r>
      <w:r>
        <w:rPr>
          <w:lang w:val="en-US"/>
        </w:rPr>
        <w:t>]</w:t>
      </w:r>
      <w:r>
        <w:rPr>
          <w:lang w:val="en-US"/>
        </w:rPr>
        <w:tab/>
      </w:r>
      <w:r>
        <w:rPr>
          <w:lang w:val="en-US"/>
        </w:rPr>
        <w:tab/>
      </w:r>
      <w:r>
        <w:rPr>
          <w:lang w:val="en-US"/>
        </w:rPr>
        <w:tab/>
      </w:r>
      <w:r>
        <w:rPr>
          <w:lang w:val="en-US"/>
        </w:rPr>
        <w:t>Array [</w:t>
      </w:r>
      <w:r>
        <w:rPr>
          <w:lang w:val="en-US"/>
        </w:rPr>
        <w:t>3</w:t>
      </w:r>
      <w:r>
        <w:rPr>
          <w:lang w:val="en-US"/>
        </w:rPr>
        <w:t>]</w:t>
      </w:r>
      <w:r>
        <w:rPr>
          <w:lang w:val="en-US"/>
        </w:rPr>
        <w:tab/>
      </w:r>
      <w:r>
        <w:rPr>
          <w:lang w:val="en-US"/>
        </w:rPr>
        <w:tab/>
        <w:t xml:space="preserve">   </w:t>
      </w:r>
      <w:r>
        <w:rPr>
          <w:lang w:val="en-US"/>
        </w:rPr>
        <w:t>Array [</w:t>
      </w:r>
      <w:r>
        <w:rPr>
          <w:lang w:val="en-US"/>
        </w:rPr>
        <w:t>4</w:t>
      </w:r>
      <w:r>
        <w:rPr>
          <w:lang w:val="en-US"/>
        </w:rPr>
        <w:t>]</w:t>
      </w:r>
      <w:r>
        <w:rPr>
          <w:lang w:val="en-US"/>
        </w:rPr>
        <w:tab/>
      </w:r>
      <w:r>
        <w:rPr>
          <w:lang w:val="en-US"/>
        </w:rPr>
        <w:tab/>
      </w:r>
      <w:r>
        <w:rPr>
          <w:lang w:val="en-US"/>
        </w:rPr>
        <w:tab/>
        <w:t xml:space="preserve"> </w:t>
      </w:r>
      <w:r>
        <w:rPr>
          <w:lang w:val="en-US"/>
        </w:rPr>
        <w:t>Array [</w:t>
      </w:r>
      <w:r>
        <w:rPr>
          <w:lang w:val="en-US"/>
        </w:rPr>
        <w:t>5</w:t>
      </w:r>
      <w:r>
        <w:rPr>
          <w:lang w:val="en-US"/>
        </w:rPr>
        <w:t>]</w:t>
      </w:r>
      <w:r>
        <w:rPr>
          <w:lang w:val="en-US"/>
        </w:rPr>
        <w:tab/>
      </w:r>
      <w:r>
        <w:rPr>
          <w:lang w:val="en-US"/>
        </w:rPr>
        <w:tab/>
      </w:r>
      <w:r>
        <w:rPr>
          <w:lang w:val="en-US"/>
        </w:rPr>
        <w:tab/>
        <w:t xml:space="preserve"> </w:t>
      </w:r>
      <w:r>
        <w:rPr>
          <w:lang w:val="en-US"/>
        </w:rPr>
        <w:t>Array [</w:t>
      </w:r>
      <w:r>
        <w:rPr>
          <w:lang w:val="en-US"/>
        </w:rPr>
        <w:t>6</w:t>
      </w:r>
      <w:r>
        <w:rPr>
          <w:lang w:val="en-US"/>
        </w:rPr>
        <w:t>]</w:t>
      </w:r>
      <w:r>
        <w:rPr>
          <w:lang w:val="en-US"/>
        </w:rPr>
        <w:tab/>
      </w:r>
      <w:r>
        <w:rPr>
          <w:lang w:val="en-US"/>
        </w:rPr>
        <w:tab/>
      </w:r>
      <w:r>
        <w:rPr>
          <w:lang w:val="en-US"/>
        </w:rPr>
        <w:tab/>
      </w:r>
      <w:r>
        <w:rPr>
          <w:lang w:val="en-US"/>
        </w:rPr>
        <w:t>Array [</w:t>
      </w:r>
      <w:r>
        <w:rPr>
          <w:lang w:val="en-US"/>
        </w:rPr>
        <w:t>7</w:t>
      </w:r>
      <w:r>
        <w:rPr>
          <w:lang w:val="en-US"/>
        </w:rPr>
        <w:t>]</w:t>
      </w:r>
      <w:r w:rsidR="00BF56C4">
        <w:rPr>
          <w:lang w:val="en-US"/>
        </w:rPr>
        <w:br/>
      </w:r>
    </w:p>
    <w:p w14:paraId="690A6E4F" w14:textId="77777777" w:rsidR="00BF56C4" w:rsidRDefault="00BF56C4" w:rsidP="00BF56C4">
      <w:r>
        <w:rPr>
          <w:noProof/>
        </w:rPr>
        <mc:AlternateContent>
          <mc:Choice Requires="wps">
            <w:drawing>
              <wp:anchor distT="0" distB="0" distL="114300" distR="114300" simplePos="0" relativeHeight="251657216" behindDoc="0" locked="0" layoutInCell="1" allowOverlap="1" wp14:anchorId="469290AC" wp14:editId="41608106">
                <wp:simplePos x="0" y="0"/>
                <wp:positionH relativeFrom="column">
                  <wp:posOffset>3416536</wp:posOffset>
                </wp:positionH>
                <wp:positionV relativeFrom="paragraph">
                  <wp:posOffset>239100</wp:posOffset>
                </wp:positionV>
                <wp:extent cx="435935"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435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7E5CC" id="Straight Arrow Connector 28" o:spid="_x0000_s1026" type="#_x0000_t32" style="position:absolute;margin-left:269pt;margin-top:18.85pt;width:34.3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" strokecolor="#4579b8 [3044]">
                <v:stroke endarrow="block"/>
              </v:shape>
            </w:pict>
          </mc:Fallback>
        </mc:AlternateContent>
      </w:r>
      <w:r w:rsidR="006D1546">
        <w:rPr>
          <w:noProof/>
        </w:rPr>
        <mc:AlternateContent>
          <mc:Choice Requires="wps">
            <w:drawing>
              <wp:anchor distT="0" distB="0" distL="114300" distR="114300" simplePos="0" relativeHeight="251676672" behindDoc="0" locked="0" layoutInCell="1" allowOverlap="1" wp14:anchorId="306CFA7B" wp14:editId="2E42A962">
                <wp:simplePos x="0" y="0"/>
                <wp:positionH relativeFrom="column">
                  <wp:posOffset>5772948</wp:posOffset>
                </wp:positionH>
                <wp:positionV relativeFrom="paragraph">
                  <wp:posOffset>72390</wp:posOffset>
                </wp:positionV>
                <wp:extent cx="435935" cy="0"/>
                <wp:effectExtent l="0" t="76200" r="21590" b="95250"/>
                <wp:wrapNone/>
                <wp:docPr id="27" name="Straight Arrow Connector 27"/>
                <wp:cNvGraphicFramePr/>
                <a:graphic xmlns:a="http://schemas.openxmlformats.org/drawingml/2006/main">
                  <a:graphicData uri="http://schemas.microsoft.com/office/word/2010/wordprocessingShape">
                    <wps:wsp>
                      <wps:cNvCnPr/>
                      <wps:spPr>
                        <a:xfrm>
                          <a:off x="0" y="0"/>
                          <a:ext cx="435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6ACB7" id="Straight Arrow Connector 27" o:spid="_x0000_s1026" type="#_x0000_t32" style="position:absolute;margin-left:454.55pt;margin-top:5.7pt;width:34.3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" strokecolor="#4579b8 [3044]">
                <v:stroke endarrow="block"/>
              </v:shape>
            </w:pict>
          </mc:Fallback>
        </mc:AlternateContent>
      </w:r>
      <w:r w:rsidR="006D1546">
        <w:t>If (</w:t>
      </w:r>
      <w:r>
        <w:t xml:space="preserve">Node is not empty AND </w:t>
      </w:r>
      <w:r w:rsidR="006D1546">
        <w:t xml:space="preserve">Array [index number] + max </w:t>
      </w:r>
      <w:proofErr w:type="spellStart"/>
      <w:r w:rsidR="006D1546">
        <w:t>SeqNumber</w:t>
      </w:r>
      <w:proofErr w:type="spellEnd"/>
      <w:r w:rsidR="006D1546">
        <w:t xml:space="preserve"> &lt;= last expected number + window size) </w:t>
      </w:r>
      <w:r w:rsidR="006D1546">
        <w:tab/>
      </w:r>
      <w:r w:rsidR="006D1546">
        <w:tab/>
      </w:r>
      <w:r w:rsidR="006D1546">
        <w:tab/>
        <w:t xml:space="preserve"> </w:t>
      </w:r>
      <w:r w:rsidR="006D1546">
        <w:t>Array[</w:t>
      </w:r>
      <w:proofErr w:type="spellStart"/>
      <w:r w:rsidR="006D1546">
        <w:t>indexnumber</w:t>
      </w:r>
      <w:proofErr w:type="spellEnd"/>
      <w:r w:rsidR="006D1546">
        <w:t>]</w:t>
      </w:r>
      <w:r>
        <w:t xml:space="preserve"> </w:t>
      </w:r>
      <w:r w:rsidR="006D1546">
        <w:t>=</w:t>
      </w:r>
      <w:r>
        <w:t xml:space="preserve"> </w:t>
      </w:r>
      <w:r w:rsidR="006D1546">
        <w:t>Array [</w:t>
      </w:r>
      <w:proofErr w:type="spellStart"/>
      <w:r w:rsidR="006D1546">
        <w:t>indexnumber</w:t>
      </w:r>
      <w:proofErr w:type="spellEnd"/>
      <w:r w:rsidR="006D1546">
        <w:t>]</w:t>
      </w:r>
      <w:r w:rsidR="006D1546">
        <w:t xml:space="preserve"> + </w:t>
      </w:r>
      <w:proofErr w:type="spellStart"/>
      <w:r w:rsidR="006D1546">
        <w:t>maxSeqNumber</w:t>
      </w:r>
      <w:proofErr w:type="spellEnd"/>
      <w:r>
        <w:t xml:space="preserve"> </w:t>
      </w:r>
      <w:r>
        <w:tab/>
      </w:r>
      <w:r>
        <w:tab/>
      </w:r>
      <w:r>
        <w:tab/>
      </w:r>
      <w:r>
        <w:tab/>
      </w:r>
      <w:r>
        <w:tab/>
      </w:r>
      <w:proofErr w:type="gramStart"/>
      <w:r>
        <w:t>The</w:t>
      </w:r>
      <w:proofErr w:type="gramEnd"/>
      <w:r>
        <w:t xml:space="preserve"> array will looks like the follows</w:t>
      </w:r>
      <w:r>
        <w:br/>
      </w:r>
    </w:p>
    <w:tbl>
      <w:tblPr>
        <w:tblStyle w:val="TableGrid"/>
        <w:tblpPr w:leftFromText="180" w:rightFromText="180" w:vertAnchor="text" w:horzAnchor="margin" w:tblpY="359"/>
        <w:tblW w:w="0" w:type="auto"/>
        <w:tblLook w:val="04A0" w:firstRow="1" w:lastRow="0" w:firstColumn="1" w:lastColumn="0" w:noHBand="0" w:noVBand="1"/>
      </w:tblPr>
      <w:tblGrid>
        <w:gridCol w:w="1335"/>
        <w:gridCol w:w="1335"/>
        <w:gridCol w:w="1335"/>
        <w:gridCol w:w="1335"/>
        <w:gridCol w:w="1335"/>
        <w:gridCol w:w="1335"/>
        <w:gridCol w:w="1335"/>
        <w:gridCol w:w="1336"/>
      </w:tblGrid>
      <w:tr w:rsidR="00BF56C4" w14:paraId="66045F39" w14:textId="77777777" w:rsidTr="00A9542A">
        <w:trPr>
          <w:trHeight w:val="440"/>
        </w:trPr>
        <w:tc>
          <w:tcPr>
            <w:tcW w:w="1335" w:type="dxa"/>
          </w:tcPr>
          <w:p w14:paraId="5036C8A1" w14:textId="1115CAA8" w:rsidR="00BF56C4" w:rsidRPr="006D1546" w:rsidRDefault="00BF56C4" w:rsidP="00A9542A">
            <w:pPr>
              <w:jc w:val="center"/>
              <w:rPr>
                <w:sz w:val="24"/>
                <w:szCs w:val="24"/>
              </w:rPr>
            </w:pPr>
            <w:r>
              <w:rPr>
                <w:sz w:val="24"/>
                <w:szCs w:val="24"/>
              </w:rPr>
              <w:t>8</w:t>
            </w:r>
          </w:p>
        </w:tc>
        <w:tc>
          <w:tcPr>
            <w:tcW w:w="1335" w:type="dxa"/>
          </w:tcPr>
          <w:p w14:paraId="60BBB2F6" w14:textId="4E7CDA18" w:rsidR="00BF56C4" w:rsidRPr="006D1546" w:rsidRDefault="00BF56C4" w:rsidP="00A9542A">
            <w:pPr>
              <w:jc w:val="center"/>
              <w:rPr>
                <w:sz w:val="24"/>
                <w:szCs w:val="24"/>
              </w:rPr>
            </w:pPr>
            <w:r>
              <w:rPr>
                <w:sz w:val="24"/>
                <w:szCs w:val="24"/>
              </w:rPr>
              <w:t>9</w:t>
            </w:r>
          </w:p>
        </w:tc>
        <w:tc>
          <w:tcPr>
            <w:tcW w:w="1335" w:type="dxa"/>
          </w:tcPr>
          <w:p w14:paraId="1BCD657B" w14:textId="368C325D" w:rsidR="00BF56C4" w:rsidRPr="006D1546" w:rsidRDefault="00BF56C4" w:rsidP="00A9542A">
            <w:pPr>
              <w:jc w:val="center"/>
              <w:rPr>
                <w:sz w:val="24"/>
                <w:szCs w:val="24"/>
              </w:rPr>
            </w:pPr>
            <w:r>
              <w:rPr>
                <w:sz w:val="24"/>
                <w:szCs w:val="24"/>
              </w:rPr>
              <w:t>10</w:t>
            </w:r>
          </w:p>
        </w:tc>
        <w:tc>
          <w:tcPr>
            <w:tcW w:w="1335" w:type="dxa"/>
          </w:tcPr>
          <w:p w14:paraId="31BAD88E" w14:textId="77777777" w:rsidR="00BF56C4" w:rsidRPr="006D1546" w:rsidRDefault="00BF56C4" w:rsidP="00A9542A">
            <w:pPr>
              <w:jc w:val="center"/>
              <w:rPr>
                <w:sz w:val="24"/>
                <w:szCs w:val="24"/>
              </w:rPr>
            </w:pPr>
            <w:r w:rsidRPr="006D1546">
              <w:rPr>
                <w:sz w:val="24"/>
                <w:szCs w:val="24"/>
              </w:rPr>
              <w:t>-1</w:t>
            </w:r>
          </w:p>
        </w:tc>
        <w:tc>
          <w:tcPr>
            <w:tcW w:w="1335" w:type="dxa"/>
          </w:tcPr>
          <w:p w14:paraId="68129441" w14:textId="77777777" w:rsidR="00BF56C4" w:rsidRPr="006D1546" w:rsidRDefault="00BF56C4" w:rsidP="00A9542A">
            <w:pPr>
              <w:jc w:val="center"/>
              <w:rPr>
                <w:sz w:val="24"/>
                <w:szCs w:val="24"/>
              </w:rPr>
            </w:pPr>
            <w:r w:rsidRPr="006D1546">
              <w:rPr>
                <w:sz w:val="24"/>
                <w:szCs w:val="24"/>
              </w:rPr>
              <w:t>-1</w:t>
            </w:r>
          </w:p>
        </w:tc>
        <w:tc>
          <w:tcPr>
            <w:tcW w:w="1335" w:type="dxa"/>
          </w:tcPr>
          <w:p w14:paraId="2BCE6532" w14:textId="77777777" w:rsidR="00BF56C4" w:rsidRPr="006D1546" w:rsidRDefault="00BF56C4" w:rsidP="00A9542A">
            <w:pPr>
              <w:jc w:val="center"/>
              <w:rPr>
                <w:sz w:val="24"/>
                <w:szCs w:val="24"/>
              </w:rPr>
            </w:pPr>
            <w:r w:rsidRPr="006D1546">
              <w:rPr>
                <w:sz w:val="24"/>
                <w:szCs w:val="24"/>
              </w:rPr>
              <w:t>-1</w:t>
            </w:r>
          </w:p>
        </w:tc>
        <w:tc>
          <w:tcPr>
            <w:tcW w:w="1335" w:type="dxa"/>
          </w:tcPr>
          <w:p w14:paraId="280CF200" w14:textId="77777777" w:rsidR="00BF56C4" w:rsidRPr="006D1546" w:rsidRDefault="00BF56C4" w:rsidP="00A9542A">
            <w:pPr>
              <w:jc w:val="center"/>
              <w:rPr>
                <w:sz w:val="24"/>
                <w:szCs w:val="24"/>
              </w:rPr>
            </w:pPr>
            <w:r w:rsidRPr="006D1546">
              <w:rPr>
                <w:sz w:val="24"/>
                <w:szCs w:val="24"/>
              </w:rPr>
              <w:t>-1</w:t>
            </w:r>
          </w:p>
        </w:tc>
        <w:tc>
          <w:tcPr>
            <w:tcW w:w="1336" w:type="dxa"/>
          </w:tcPr>
          <w:p w14:paraId="13ACC4BE" w14:textId="77777777" w:rsidR="00BF56C4" w:rsidRPr="006D1546" w:rsidRDefault="00BF56C4" w:rsidP="00A9542A">
            <w:pPr>
              <w:jc w:val="center"/>
              <w:rPr>
                <w:sz w:val="24"/>
                <w:szCs w:val="24"/>
              </w:rPr>
            </w:pPr>
            <w:r w:rsidRPr="006D1546">
              <w:rPr>
                <w:sz w:val="24"/>
                <w:szCs w:val="24"/>
              </w:rPr>
              <w:t>7</w:t>
            </w:r>
          </w:p>
        </w:tc>
      </w:tr>
    </w:tbl>
    <w:p w14:paraId="0BAA9065" w14:textId="4E4C1E92" w:rsidR="006D1546" w:rsidRPr="00BF56C4" w:rsidRDefault="00BF56C4" w:rsidP="00BF56C4">
      <w:pPr>
        <w:rPr>
          <w:lang w:val="en-US"/>
        </w:rPr>
      </w:pPr>
      <w:r>
        <w:rPr>
          <w:lang w:val="en-US"/>
        </w:rPr>
        <w:t>Array [0]</w:t>
      </w:r>
      <w:r>
        <w:rPr>
          <w:lang w:val="en-US"/>
        </w:rPr>
        <w:tab/>
      </w:r>
      <w:r>
        <w:rPr>
          <w:lang w:val="en-US"/>
        </w:rPr>
        <w:tab/>
      </w:r>
      <w:r>
        <w:rPr>
          <w:lang w:val="en-US"/>
        </w:rPr>
        <w:tab/>
        <w:t>Array [1]</w:t>
      </w:r>
      <w:r>
        <w:rPr>
          <w:lang w:val="en-US"/>
        </w:rPr>
        <w:tab/>
      </w:r>
      <w:r>
        <w:rPr>
          <w:lang w:val="en-US"/>
        </w:rPr>
        <w:tab/>
        <w:t xml:space="preserve"> Array [2]</w:t>
      </w:r>
      <w:r>
        <w:rPr>
          <w:lang w:val="en-US"/>
        </w:rPr>
        <w:tab/>
      </w:r>
      <w:r>
        <w:rPr>
          <w:lang w:val="en-US"/>
        </w:rPr>
        <w:tab/>
      </w:r>
      <w:r>
        <w:rPr>
          <w:lang w:val="en-US"/>
        </w:rPr>
        <w:tab/>
        <w:t>Array [3]</w:t>
      </w:r>
      <w:r>
        <w:rPr>
          <w:lang w:val="en-US"/>
        </w:rPr>
        <w:tab/>
      </w:r>
      <w:r>
        <w:rPr>
          <w:lang w:val="en-US"/>
        </w:rPr>
        <w:tab/>
        <w:t xml:space="preserve">   Array [4]</w:t>
      </w:r>
      <w:r>
        <w:rPr>
          <w:lang w:val="en-US"/>
        </w:rPr>
        <w:tab/>
      </w:r>
      <w:r>
        <w:rPr>
          <w:lang w:val="en-US"/>
        </w:rPr>
        <w:tab/>
      </w:r>
      <w:r>
        <w:rPr>
          <w:lang w:val="en-US"/>
        </w:rPr>
        <w:tab/>
        <w:t xml:space="preserve"> Array [5]</w:t>
      </w:r>
      <w:r>
        <w:rPr>
          <w:lang w:val="en-US"/>
        </w:rPr>
        <w:tab/>
      </w:r>
      <w:r>
        <w:rPr>
          <w:lang w:val="en-US"/>
        </w:rPr>
        <w:tab/>
      </w:r>
      <w:r>
        <w:rPr>
          <w:lang w:val="en-US"/>
        </w:rPr>
        <w:tab/>
        <w:t xml:space="preserve"> Array [6]</w:t>
      </w:r>
      <w:r>
        <w:rPr>
          <w:lang w:val="en-US"/>
        </w:rPr>
        <w:tab/>
      </w:r>
      <w:r>
        <w:rPr>
          <w:lang w:val="en-US"/>
        </w:rPr>
        <w:tab/>
      </w:r>
      <w:r>
        <w:rPr>
          <w:lang w:val="en-US"/>
        </w:rPr>
        <w:tab/>
        <w:t>Array [7]</w:t>
      </w:r>
      <w:r>
        <w:rPr>
          <w:lang w:val="en-US"/>
        </w:rPr>
        <w:br/>
      </w:r>
    </w:p>
    <w:p w14:paraId="55B6A33F" w14:textId="2173B1F6" w:rsidR="006D1546" w:rsidRDefault="00BF56C4" w:rsidP="00B02E21">
      <w:r>
        <w:t>Using swap techniques between every node and its next ones if and only if the previous node is greater than the next one</w:t>
      </w:r>
    </w:p>
    <w:tbl>
      <w:tblPr>
        <w:tblStyle w:val="TableGrid"/>
        <w:tblpPr w:leftFromText="180" w:rightFromText="180" w:vertAnchor="text" w:horzAnchor="margin" w:tblpY="359"/>
        <w:tblW w:w="0" w:type="auto"/>
        <w:tblLook w:val="04A0" w:firstRow="1" w:lastRow="0" w:firstColumn="1" w:lastColumn="0" w:noHBand="0" w:noVBand="1"/>
      </w:tblPr>
      <w:tblGrid>
        <w:gridCol w:w="1335"/>
        <w:gridCol w:w="1335"/>
        <w:gridCol w:w="1335"/>
        <w:gridCol w:w="1335"/>
        <w:gridCol w:w="1335"/>
        <w:gridCol w:w="1335"/>
        <w:gridCol w:w="1335"/>
        <w:gridCol w:w="1336"/>
      </w:tblGrid>
      <w:tr w:rsidR="00BF56C4" w14:paraId="215F2E2D" w14:textId="77777777" w:rsidTr="00A9542A">
        <w:trPr>
          <w:trHeight w:val="440"/>
        </w:trPr>
        <w:tc>
          <w:tcPr>
            <w:tcW w:w="1335" w:type="dxa"/>
          </w:tcPr>
          <w:p w14:paraId="146A9522" w14:textId="4A7F6D73" w:rsidR="00BF56C4" w:rsidRPr="006D1546" w:rsidRDefault="00BF56C4" w:rsidP="00A9542A">
            <w:pPr>
              <w:jc w:val="center"/>
              <w:rPr>
                <w:rFonts w:hint="cs"/>
                <w:sz w:val="24"/>
                <w:szCs w:val="24"/>
                <w:rtl/>
                <w:lang w:bidi="ar-EG"/>
              </w:rPr>
            </w:pPr>
            <w:r>
              <w:rPr>
                <w:sz w:val="24"/>
                <w:szCs w:val="24"/>
              </w:rPr>
              <w:t>-1</w:t>
            </w:r>
          </w:p>
        </w:tc>
        <w:tc>
          <w:tcPr>
            <w:tcW w:w="1335" w:type="dxa"/>
          </w:tcPr>
          <w:p w14:paraId="57E80627" w14:textId="295D93E5" w:rsidR="00BF56C4" w:rsidRPr="006D1546" w:rsidRDefault="00BF56C4" w:rsidP="00A9542A">
            <w:pPr>
              <w:jc w:val="center"/>
              <w:rPr>
                <w:sz w:val="24"/>
                <w:szCs w:val="24"/>
              </w:rPr>
            </w:pPr>
            <w:r>
              <w:rPr>
                <w:sz w:val="24"/>
                <w:szCs w:val="24"/>
              </w:rPr>
              <w:t>-1</w:t>
            </w:r>
          </w:p>
        </w:tc>
        <w:tc>
          <w:tcPr>
            <w:tcW w:w="1335" w:type="dxa"/>
          </w:tcPr>
          <w:p w14:paraId="7B40E6F9" w14:textId="5F8EE019" w:rsidR="00BF56C4" w:rsidRPr="006D1546" w:rsidRDefault="00BF56C4" w:rsidP="00A9542A">
            <w:pPr>
              <w:jc w:val="center"/>
              <w:rPr>
                <w:sz w:val="24"/>
                <w:szCs w:val="24"/>
              </w:rPr>
            </w:pPr>
            <w:r>
              <w:rPr>
                <w:sz w:val="24"/>
                <w:szCs w:val="24"/>
              </w:rPr>
              <w:t>-1</w:t>
            </w:r>
          </w:p>
        </w:tc>
        <w:tc>
          <w:tcPr>
            <w:tcW w:w="1335" w:type="dxa"/>
          </w:tcPr>
          <w:p w14:paraId="03E9D260" w14:textId="77777777" w:rsidR="00BF56C4" w:rsidRPr="006D1546" w:rsidRDefault="00BF56C4" w:rsidP="00A9542A">
            <w:pPr>
              <w:jc w:val="center"/>
              <w:rPr>
                <w:sz w:val="24"/>
                <w:szCs w:val="24"/>
              </w:rPr>
            </w:pPr>
            <w:r w:rsidRPr="006D1546">
              <w:rPr>
                <w:sz w:val="24"/>
                <w:szCs w:val="24"/>
              </w:rPr>
              <w:t>-1</w:t>
            </w:r>
          </w:p>
        </w:tc>
        <w:tc>
          <w:tcPr>
            <w:tcW w:w="1335" w:type="dxa"/>
          </w:tcPr>
          <w:p w14:paraId="3C38605A" w14:textId="523BA8DF" w:rsidR="00BF56C4" w:rsidRPr="006D1546" w:rsidRDefault="00BF56C4" w:rsidP="00A9542A">
            <w:pPr>
              <w:jc w:val="center"/>
              <w:rPr>
                <w:sz w:val="24"/>
                <w:szCs w:val="24"/>
              </w:rPr>
            </w:pPr>
            <w:r>
              <w:rPr>
                <w:sz w:val="24"/>
                <w:szCs w:val="24"/>
              </w:rPr>
              <w:t>7</w:t>
            </w:r>
          </w:p>
        </w:tc>
        <w:tc>
          <w:tcPr>
            <w:tcW w:w="1335" w:type="dxa"/>
          </w:tcPr>
          <w:p w14:paraId="59D52E5E" w14:textId="60A80738" w:rsidR="00BF56C4" w:rsidRPr="006D1546" w:rsidRDefault="00BF56C4" w:rsidP="00A9542A">
            <w:pPr>
              <w:jc w:val="center"/>
              <w:rPr>
                <w:sz w:val="24"/>
                <w:szCs w:val="24"/>
              </w:rPr>
            </w:pPr>
            <w:r>
              <w:rPr>
                <w:sz w:val="24"/>
                <w:szCs w:val="24"/>
              </w:rPr>
              <w:t>8</w:t>
            </w:r>
          </w:p>
        </w:tc>
        <w:tc>
          <w:tcPr>
            <w:tcW w:w="1335" w:type="dxa"/>
          </w:tcPr>
          <w:p w14:paraId="6260A589" w14:textId="6645472E" w:rsidR="00BF56C4" w:rsidRPr="006D1546" w:rsidRDefault="00BF56C4" w:rsidP="00A9542A">
            <w:pPr>
              <w:jc w:val="center"/>
              <w:rPr>
                <w:sz w:val="24"/>
                <w:szCs w:val="24"/>
              </w:rPr>
            </w:pPr>
            <w:r>
              <w:rPr>
                <w:sz w:val="24"/>
                <w:szCs w:val="24"/>
              </w:rPr>
              <w:t>9</w:t>
            </w:r>
          </w:p>
        </w:tc>
        <w:tc>
          <w:tcPr>
            <w:tcW w:w="1336" w:type="dxa"/>
          </w:tcPr>
          <w:p w14:paraId="30BB6D5C" w14:textId="44154D07" w:rsidR="00BF56C4" w:rsidRPr="006D1546" w:rsidRDefault="00BF56C4" w:rsidP="00A9542A">
            <w:pPr>
              <w:jc w:val="center"/>
              <w:rPr>
                <w:sz w:val="24"/>
                <w:szCs w:val="24"/>
              </w:rPr>
            </w:pPr>
            <w:r>
              <w:rPr>
                <w:sz w:val="24"/>
                <w:szCs w:val="24"/>
              </w:rPr>
              <w:t>10</w:t>
            </w:r>
          </w:p>
        </w:tc>
      </w:tr>
    </w:tbl>
    <w:p w14:paraId="5B7B4053" w14:textId="0C22B516" w:rsidR="00BF56C4" w:rsidRDefault="00BF56C4" w:rsidP="00BF56C4">
      <w:pPr>
        <w:rPr>
          <w:lang w:val="en-US"/>
        </w:rPr>
      </w:pPr>
      <w:r>
        <w:rPr>
          <w:lang w:val="en-US"/>
        </w:rPr>
        <w:t>Array [0]</w:t>
      </w:r>
      <w:r>
        <w:rPr>
          <w:lang w:val="en-US"/>
        </w:rPr>
        <w:tab/>
      </w:r>
      <w:r>
        <w:rPr>
          <w:lang w:val="en-US"/>
        </w:rPr>
        <w:tab/>
      </w:r>
      <w:r>
        <w:rPr>
          <w:lang w:val="en-US"/>
        </w:rPr>
        <w:tab/>
        <w:t>Array [1]</w:t>
      </w:r>
      <w:r>
        <w:rPr>
          <w:lang w:val="en-US"/>
        </w:rPr>
        <w:tab/>
      </w:r>
      <w:r>
        <w:rPr>
          <w:lang w:val="en-US"/>
        </w:rPr>
        <w:tab/>
        <w:t xml:space="preserve"> Array [2]</w:t>
      </w:r>
      <w:r>
        <w:rPr>
          <w:lang w:val="en-US"/>
        </w:rPr>
        <w:tab/>
      </w:r>
      <w:r>
        <w:rPr>
          <w:lang w:val="en-US"/>
        </w:rPr>
        <w:tab/>
      </w:r>
      <w:r>
        <w:rPr>
          <w:lang w:val="en-US"/>
        </w:rPr>
        <w:tab/>
        <w:t>Array [3]</w:t>
      </w:r>
      <w:r>
        <w:rPr>
          <w:lang w:val="en-US"/>
        </w:rPr>
        <w:tab/>
      </w:r>
      <w:r>
        <w:rPr>
          <w:lang w:val="en-US"/>
        </w:rPr>
        <w:tab/>
        <w:t xml:space="preserve">   Array [4]</w:t>
      </w:r>
      <w:r>
        <w:rPr>
          <w:lang w:val="en-US"/>
        </w:rPr>
        <w:tab/>
      </w:r>
      <w:r>
        <w:rPr>
          <w:lang w:val="en-US"/>
        </w:rPr>
        <w:tab/>
      </w:r>
      <w:r>
        <w:rPr>
          <w:lang w:val="en-US"/>
        </w:rPr>
        <w:tab/>
        <w:t xml:space="preserve"> Array [5]</w:t>
      </w:r>
      <w:r>
        <w:rPr>
          <w:lang w:val="en-US"/>
        </w:rPr>
        <w:tab/>
      </w:r>
      <w:r>
        <w:rPr>
          <w:lang w:val="en-US"/>
        </w:rPr>
        <w:tab/>
      </w:r>
      <w:r>
        <w:rPr>
          <w:lang w:val="en-US"/>
        </w:rPr>
        <w:tab/>
        <w:t xml:space="preserve"> Array [6]</w:t>
      </w:r>
      <w:r>
        <w:rPr>
          <w:lang w:val="en-US"/>
        </w:rPr>
        <w:tab/>
      </w:r>
      <w:r>
        <w:rPr>
          <w:lang w:val="en-US"/>
        </w:rPr>
        <w:tab/>
      </w:r>
      <w:r>
        <w:rPr>
          <w:lang w:val="en-US"/>
        </w:rPr>
        <w:tab/>
        <w:t>Array [7]</w:t>
      </w:r>
      <w:r>
        <w:rPr>
          <w:lang w:val="en-US"/>
        </w:rPr>
        <w:br/>
      </w:r>
    </w:p>
    <w:p w14:paraId="2A89C0FE" w14:textId="696A2AA0" w:rsidR="00470FE4" w:rsidRDefault="00470FE4" w:rsidP="00470FE4">
      <w:pPr>
        <w:pStyle w:val="Heading3"/>
        <w:rPr>
          <w:lang w:val="en-US"/>
        </w:rPr>
      </w:pPr>
      <w:r>
        <w:rPr>
          <w:lang w:val="en-US"/>
        </w:rPr>
        <w:t xml:space="preserve">Code Snippets </w:t>
      </w:r>
    </w:p>
    <w:p w14:paraId="338719E6" w14:textId="612E3D4A" w:rsidR="00470FE4" w:rsidRPr="00470FE4" w:rsidRDefault="00470FE4" w:rsidP="00470FE4">
      <w:pPr>
        <w:rPr>
          <w:lang w:val="en-US"/>
        </w:rPr>
      </w:pPr>
      <w:r>
        <w:rPr>
          <w:noProof/>
          <w:lang w:val="en-US"/>
        </w:rPr>
        <mc:AlternateContent>
          <mc:Choice Requires="wps">
            <w:drawing>
              <wp:anchor distT="0" distB="0" distL="114300" distR="114300" simplePos="0" relativeHeight="251678720" behindDoc="0" locked="0" layoutInCell="1" allowOverlap="1" wp14:anchorId="61C4051D" wp14:editId="4E68E526">
                <wp:simplePos x="0" y="0"/>
                <wp:positionH relativeFrom="column">
                  <wp:posOffset>3987209</wp:posOffset>
                </wp:positionH>
                <wp:positionV relativeFrom="paragraph">
                  <wp:posOffset>15491</wp:posOffset>
                </wp:positionV>
                <wp:extent cx="2838893" cy="2275367"/>
                <wp:effectExtent l="0" t="0" r="19050" b="10795"/>
                <wp:wrapNone/>
                <wp:docPr id="30" name="Rectangle 30"/>
                <wp:cNvGraphicFramePr/>
                <a:graphic xmlns:a="http://schemas.openxmlformats.org/drawingml/2006/main">
                  <a:graphicData uri="http://schemas.microsoft.com/office/word/2010/wordprocessingShape">
                    <wps:wsp>
                      <wps:cNvSpPr/>
                      <wps:spPr>
                        <a:xfrm>
                          <a:off x="0" y="0"/>
                          <a:ext cx="2838893" cy="22753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DDCC21" w14:textId="4D0F0782" w:rsidR="00470FE4" w:rsidRDefault="00470FE4" w:rsidP="00470FE4">
                            <w:pPr>
                              <w:suppressAutoHyphens w:val="0"/>
                              <w:autoSpaceDE w:val="0"/>
                              <w:autoSpaceDN w:val="0"/>
                              <w:adjustRightInd w:val="0"/>
                              <w:spacing w:after="0"/>
                              <w:jc w:val="left"/>
                              <w:rPr>
                                <w:rFonts w:ascii="Consolas" w:hAnsi="Consolas" w:cs="Consolas"/>
                                <w:lang w:val="en-US" w:eastAsia="en-US"/>
                              </w:rPr>
                            </w:pPr>
                            <w:r>
                              <w:rPr>
                                <w:rFonts w:ascii="Consolas" w:hAnsi="Consolas" w:cs="Consolas"/>
                                <w:b/>
                                <w:bCs/>
                                <w:color w:val="7F0055"/>
                                <w:lang w:val="en-US" w:eastAsia="en-US"/>
                              </w:rPr>
                              <w:t>for</w:t>
                            </w:r>
                            <w:r>
                              <w:rPr>
                                <w:rFonts w:ascii="Consolas" w:hAnsi="Consolas" w:cs="Consolas"/>
                                <w:color w:val="000000"/>
                                <w:lang w:val="en-US" w:eastAsia="en-US"/>
                              </w:rPr>
                              <w:t xml:space="preserve"> (</w:t>
                            </w:r>
                            <w:r>
                              <w:rPr>
                                <w:rFonts w:ascii="Consolas" w:hAnsi="Consolas" w:cs="Consolas"/>
                                <w:b/>
                                <w:bCs/>
                                <w:color w:val="7F0055"/>
                                <w:lang w:val="en-US" w:eastAsia="en-US"/>
                              </w:rPr>
                              <w:t>int</w:t>
                            </w:r>
                            <w:r>
                              <w:rPr>
                                <w:rFonts w:ascii="Consolas" w:hAnsi="Consolas" w:cs="Consolas"/>
                                <w:color w:val="000000"/>
                                <w:lang w:val="en-US" w:eastAsia="en-US"/>
                              </w:rPr>
                              <w:t xml:space="preserve"> </w:t>
                            </w:r>
                            <w:proofErr w:type="spellStart"/>
                            <w:r>
                              <w:rPr>
                                <w:rFonts w:ascii="Consolas" w:hAnsi="Consolas" w:cs="Consolas"/>
                                <w:color w:val="000000"/>
                                <w:lang w:val="en-US" w:eastAsia="en-US"/>
                              </w:rPr>
                              <w:t>i</w:t>
                            </w:r>
                            <w:proofErr w:type="spellEnd"/>
                            <w:r>
                              <w:rPr>
                                <w:rFonts w:ascii="Consolas" w:hAnsi="Consolas" w:cs="Consolas"/>
                                <w:color w:val="000000"/>
                                <w:lang w:val="en-US" w:eastAsia="en-US"/>
                              </w:rPr>
                              <w:t xml:space="preserve"> = 0; </w:t>
                            </w:r>
                            <w:proofErr w:type="spellStart"/>
                            <w:r>
                              <w:rPr>
                                <w:rFonts w:ascii="Consolas" w:hAnsi="Consolas" w:cs="Consolas"/>
                                <w:color w:val="000000"/>
                                <w:lang w:val="en-US" w:eastAsia="en-US"/>
                              </w:rPr>
                              <w:t>i</w:t>
                            </w:r>
                            <w:proofErr w:type="spellEnd"/>
                            <w:r>
                              <w:rPr>
                                <w:rFonts w:ascii="Consolas" w:hAnsi="Consolas" w:cs="Consolas"/>
                                <w:color w:val="000000"/>
                                <w:lang w:val="en-US" w:eastAsia="en-US"/>
                              </w:rPr>
                              <w:t xml:space="preserve"> &lt; </w:t>
                            </w:r>
                            <w:r>
                              <w:rPr>
                                <w:rFonts w:ascii="Consolas" w:hAnsi="Consolas" w:cs="Consolas"/>
                                <w:color w:val="0000C0"/>
                                <w:lang w:val="en-US" w:eastAsia="en-US"/>
                              </w:rPr>
                              <w:t>max</w:t>
                            </w:r>
                            <w:r>
                              <w:rPr>
                                <w:rFonts w:ascii="Consolas" w:hAnsi="Consolas" w:cs="Consolas"/>
                                <w:color w:val="000000"/>
                                <w:lang w:val="en-US" w:eastAsia="en-US"/>
                              </w:rPr>
                              <w:t xml:space="preserve">; </w:t>
                            </w:r>
                            <w:proofErr w:type="spellStart"/>
                            <w:r>
                              <w:rPr>
                                <w:rFonts w:ascii="Consolas" w:hAnsi="Consolas" w:cs="Consolas"/>
                                <w:color w:val="000000"/>
                                <w:lang w:val="en-US" w:eastAsia="en-US"/>
                              </w:rPr>
                              <w:t>i</w:t>
                            </w:r>
                            <w:proofErr w:type="spellEnd"/>
                            <w:r>
                              <w:rPr>
                                <w:rFonts w:ascii="Consolas" w:hAnsi="Consolas" w:cs="Consolas"/>
                                <w:color w:val="000000"/>
                                <w:lang w:val="en-US" w:eastAsia="en-US"/>
                              </w:rPr>
                              <w:t>+</w:t>
                            </w:r>
                            <w:proofErr w:type="gramStart"/>
                            <w:r>
                              <w:rPr>
                                <w:rFonts w:ascii="Consolas" w:hAnsi="Consolas" w:cs="Consolas"/>
                                <w:color w:val="000000"/>
                                <w:lang w:val="en-US" w:eastAsia="en-US"/>
                              </w:rPr>
                              <w:t>+){</w:t>
                            </w:r>
                            <w:proofErr w:type="gramEnd"/>
                          </w:p>
                          <w:p w14:paraId="43ECF923" w14:textId="549FD9C5" w:rsidR="00470FE4" w:rsidRDefault="00470FE4" w:rsidP="00470FE4">
                            <w:pPr>
                              <w:suppressAutoHyphens w:val="0"/>
                              <w:autoSpaceDE w:val="0"/>
                              <w:autoSpaceDN w:val="0"/>
                              <w:adjustRightInd w:val="0"/>
                              <w:spacing w:after="0"/>
                              <w:jc w:val="left"/>
                              <w:rPr>
                                <w:rFonts w:ascii="Consolas" w:hAnsi="Consolas" w:cs="Consolas"/>
                                <w:lang w:val="en-US" w:eastAsia="en-US"/>
                              </w:rPr>
                            </w:pPr>
                            <w:r>
                              <w:rPr>
                                <w:rFonts w:ascii="Consolas" w:hAnsi="Consolas" w:cs="Consolas"/>
                                <w:b/>
                                <w:bCs/>
                                <w:color w:val="7F0055"/>
                                <w:lang w:val="en-US" w:eastAsia="en-US"/>
                              </w:rPr>
                              <w:t>if</w:t>
                            </w:r>
                            <w:r>
                              <w:rPr>
                                <w:rFonts w:ascii="Consolas" w:hAnsi="Consolas" w:cs="Consolas"/>
                                <w:color w:val="000000"/>
                                <w:lang w:val="en-US" w:eastAsia="en-US"/>
                              </w:rPr>
                              <w:t xml:space="preserve"> (</w:t>
                            </w:r>
                            <w:r>
                              <w:rPr>
                                <w:rFonts w:ascii="Consolas" w:hAnsi="Consolas" w:cs="Consolas"/>
                                <w:color w:val="0000C0"/>
                                <w:lang w:val="en-US" w:eastAsia="en-US"/>
                              </w:rPr>
                              <w:t>nodes</w:t>
                            </w:r>
                            <w:r>
                              <w:rPr>
                                <w:rFonts w:ascii="Consolas" w:hAnsi="Consolas" w:cs="Consolas"/>
                                <w:color w:val="000000"/>
                                <w:lang w:val="en-US" w:eastAsia="en-US"/>
                              </w:rPr>
                              <w:t>[</w:t>
                            </w:r>
                            <w:proofErr w:type="spellStart"/>
                            <w:r>
                              <w:rPr>
                                <w:rFonts w:ascii="Consolas" w:hAnsi="Consolas" w:cs="Consolas"/>
                                <w:color w:val="000000"/>
                                <w:lang w:val="en-US" w:eastAsia="en-US"/>
                              </w:rPr>
                              <w:t>i</w:t>
                            </w:r>
                            <w:proofErr w:type="spellEnd"/>
                            <w:proofErr w:type="gramStart"/>
                            <w:r>
                              <w:rPr>
                                <w:rFonts w:ascii="Consolas" w:hAnsi="Consolas" w:cs="Consolas"/>
                                <w:color w:val="000000"/>
                                <w:lang w:val="en-US" w:eastAsia="en-US"/>
                              </w:rPr>
                              <w:t>] !</w:t>
                            </w:r>
                            <w:proofErr w:type="gramEnd"/>
                            <w:r>
                              <w:rPr>
                                <w:rFonts w:ascii="Consolas" w:hAnsi="Consolas" w:cs="Consolas"/>
                                <w:color w:val="000000"/>
                                <w:lang w:val="en-US" w:eastAsia="en-US"/>
                              </w:rPr>
                              <w:t>= -1)</w:t>
                            </w:r>
                          </w:p>
                          <w:p w14:paraId="751E9AD0" w14:textId="137248B7" w:rsidR="00470FE4" w:rsidRDefault="00470FE4" w:rsidP="00470FE4">
                            <w:pPr>
                              <w:suppressAutoHyphens w:val="0"/>
                              <w:autoSpaceDE w:val="0"/>
                              <w:autoSpaceDN w:val="0"/>
                              <w:adjustRightInd w:val="0"/>
                              <w:spacing w:after="0"/>
                              <w:jc w:val="left"/>
                              <w:rPr>
                                <w:rFonts w:ascii="Consolas" w:hAnsi="Consolas" w:cs="Consolas"/>
                                <w:lang w:val="en-US" w:eastAsia="en-US"/>
                              </w:rPr>
                            </w:pPr>
                            <w:proofErr w:type="spellStart"/>
                            <w:r>
                              <w:rPr>
                                <w:rFonts w:ascii="Consolas" w:hAnsi="Consolas" w:cs="Consolas"/>
                                <w:color w:val="000000"/>
                                <w:lang w:val="en-US" w:eastAsia="en-US"/>
                              </w:rPr>
                              <w:t>cout</w:t>
                            </w:r>
                            <w:proofErr w:type="spellEnd"/>
                            <w:r>
                              <w:rPr>
                                <w:rFonts w:ascii="Consolas" w:hAnsi="Consolas" w:cs="Consolas"/>
                                <w:color w:val="000000"/>
                                <w:lang w:val="en-US" w:eastAsia="en-US"/>
                              </w:rPr>
                              <w:t>&lt;&lt;</w:t>
                            </w:r>
                            <w:r>
                              <w:rPr>
                                <w:rFonts w:ascii="Consolas" w:hAnsi="Consolas" w:cs="Consolas"/>
                                <w:color w:val="0000C0"/>
                                <w:lang w:val="en-US" w:eastAsia="en-US"/>
                              </w:rPr>
                              <w:t>nodes</w:t>
                            </w:r>
                            <w:r>
                              <w:rPr>
                                <w:rFonts w:ascii="Consolas" w:hAnsi="Consolas" w:cs="Consolas"/>
                                <w:color w:val="000000"/>
                                <w:lang w:val="en-US" w:eastAsia="en-US"/>
                              </w:rPr>
                              <w:t>[</w:t>
                            </w:r>
                            <w:proofErr w:type="spellStart"/>
                            <w:r>
                              <w:rPr>
                                <w:rFonts w:ascii="Consolas" w:hAnsi="Consolas" w:cs="Consolas"/>
                                <w:color w:val="000000"/>
                                <w:lang w:val="en-US" w:eastAsia="en-US"/>
                              </w:rPr>
                              <w:t>i</w:t>
                            </w:r>
                            <w:proofErr w:type="spellEnd"/>
                            <w:r>
                              <w:rPr>
                                <w:rFonts w:ascii="Consolas" w:hAnsi="Consolas" w:cs="Consolas"/>
                                <w:color w:val="000000"/>
                                <w:lang w:val="en-US" w:eastAsia="en-US"/>
                              </w:rPr>
                              <w:t>] % (</w:t>
                            </w:r>
                            <w:r>
                              <w:rPr>
                                <w:rFonts w:ascii="Consolas" w:hAnsi="Consolas" w:cs="Consolas"/>
                                <w:color w:val="0000C0"/>
                                <w:lang w:val="en-US" w:eastAsia="en-US"/>
                              </w:rPr>
                              <w:t>max</w:t>
                            </w:r>
                            <w:r>
                              <w:rPr>
                                <w:rFonts w:ascii="Consolas" w:hAnsi="Consolas" w:cs="Consolas"/>
                                <w:color w:val="000000"/>
                                <w:lang w:val="en-US" w:eastAsia="en-US"/>
                              </w:rPr>
                              <w:t xml:space="preserve"> + </w:t>
                            </w:r>
                            <w:proofErr w:type="gramStart"/>
                            <w:r>
                              <w:rPr>
                                <w:rFonts w:ascii="Consolas" w:hAnsi="Consolas" w:cs="Consolas"/>
                                <w:color w:val="000000"/>
                                <w:lang w:val="en-US" w:eastAsia="en-US"/>
                              </w:rPr>
                              <w:t>1)&lt;</w:t>
                            </w:r>
                            <w:proofErr w:type="gramEnd"/>
                            <w:r>
                              <w:rPr>
                                <w:rFonts w:ascii="Consolas" w:hAnsi="Consolas" w:cs="Consolas"/>
                                <w:color w:val="000000"/>
                                <w:lang w:val="en-US" w:eastAsia="en-US"/>
                              </w:rPr>
                              <w:t xml:space="preserve">&lt; </w:t>
                            </w:r>
                            <w:r>
                              <w:rPr>
                                <w:rFonts w:ascii="Consolas" w:hAnsi="Consolas" w:cs="Consolas"/>
                                <w:color w:val="2A00FF"/>
                                <w:lang w:val="en-US" w:eastAsia="en-US"/>
                              </w:rPr>
                              <w:t>" "</w:t>
                            </w:r>
                            <w:r>
                              <w:rPr>
                                <w:rFonts w:ascii="Consolas" w:hAnsi="Consolas" w:cs="Consolas"/>
                                <w:color w:val="000000"/>
                                <w:lang w:val="en-US" w:eastAsia="en-US"/>
                              </w:rPr>
                              <w:t>;</w:t>
                            </w:r>
                          </w:p>
                          <w:p w14:paraId="32261B5E" w14:textId="225C4868" w:rsidR="00470FE4" w:rsidRDefault="00470FE4" w:rsidP="00470FE4">
                            <w:pPr>
                              <w:suppressAutoHyphens w:val="0"/>
                              <w:autoSpaceDE w:val="0"/>
                              <w:autoSpaceDN w:val="0"/>
                              <w:adjustRightInd w:val="0"/>
                              <w:spacing w:after="0"/>
                              <w:jc w:val="left"/>
                              <w:rPr>
                                <w:rFonts w:ascii="Consolas" w:hAnsi="Consolas" w:cs="Consolas"/>
                                <w:lang w:val="en-US" w:eastAsia="en-US"/>
                              </w:rPr>
                            </w:pPr>
                            <w:r>
                              <w:rPr>
                                <w:rFonts w:ascii="Consolas" w:hAnsi="Consolas" w:cs="Consolas"/>
                                <w:color w:val="000000"/>
                                <w:lang w:val="en-US" w:eastAsia="en-US"/>
                              </w:rPr>
                              <w:t>}</w:t>
                            </w:r>
                          </w:p>
                          <w:p w14:paraId="7AF4BE16" w14:textId="77777777" w:rsidR="00470FE4" w:rsidRDefault="00470FE4" w:rsidP="00470FE4">
                            <w:pPr>
                              <w:suppressAutoHyphens w:val="0"/>
                              <w:autoSpaceDE w:val="0"/>
                              <w:autoSpaceDN w:val="0"/>
                              <w:adjustRightInd w:val="0"/>
                              <w:spacing w:after="0"/>
                              <w:jc w:val="left"/>
                              <w:rPr>
                                <w:rFonts w:ascii="Consolas" w:hAnsi="Consolas" w:cs="Consolas"/>
                                <w:lang w:val="en-US" w:eastAsia="en-US"/>
                              </w:rPr>
                            </w:pPr>
                          </w:p>
                          <w:p w14:paraId="1A2D4323" w14:textId="495292E6" w:rsidR="00470FE4" w:rsidRDefault="00470FE4" w:rsidP="00470FE4">
                            <w:pPr>
                              <w:suppressAutoHyphens w:val="0"/>
                              <w:autoSpaceDE w:val="0"/>
                              <w:autoSpaceDN w:val="0"/>
                              <w:adjustRightInd w:val="0"/>
                              <w:spacing w:after="0"/>
                              <w:jc w:val="left"/>
                              <w:rPr>
                                <w:rFonts w:ascii="Consolas" w:hAnsi="Consolas" w:cs="Consolas"/>
                                <w:lang w:val="en-US" w:eastAsia="en-US"/>
                              </w:rPr>
                            </w:pPr>
                            <w:r>
                              <w:rPr>
                                <w:rFonts w:ascii="Consolas" w:hAnsi="Consolas" w:cs="Consolas"/>
                                <w:color w:val="000000"/>
                                <w:lang w:val="en-US" w:eastAsia="en-US"/>
                              </w:rPr>
                              <w:t>}</w:t>
                            </w:r>
                          </w:p>
                          <w:p w14:paraId="703A2D10" w14:textId="557553FB" w:rsidR="00470FE4" w:rsidRDefault="00470FE4" w:rsidP="00470FE4">
                            <w:pPr>
                              <w:jc w:val="left"/>
                            </w:pPr>
                            <w:r>
                              <w:rPr>
                                <w:rFonts w:ascii="Consolas" w:hAnsi="Consolas" w:cs="Consolas"/>
                                <w:color w:val="000000"/>
                                <w:lang w:val="en-US"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4051D" id="Rectangle 30" o:spid="_x0000_s1033" style="position:absolute;left:0;text-align:left;margin-left:313.95pt;margin-top:1.2pt;width:223.55pt;height:17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" fillcolor="white [3201]" strokecolor="#f79646 [3209]" strokeweight="2pt">
                <v:textbox>
                  <w:txbxContent>
                    <w:p w14:paraId="5CDDCC21" w14:textId="4D0F0782" w:rsidR="00470FE4" w:rsidRDefault="00470FE4" w:rsidP="00470FE4">
                      <w:pPr>
                        <w:suppressAutoHyphens w:val="0"/>
                        <w:autoSpaceDE w:val="0"/>
                        <w:autoSpaceDN w:val="0"/>
                        <w:adjustRightInd w:val="0"/>
                        <w:spacing w:after="0"/>
                        <w:jc w:val="left"/>
                        <w:rPr>
                          <w:rFonts w:ascii="Consolas" w:hAnsi="Consolas" w:cs="Consolas"/>
                          <w:lang w:val="en-US" w:eastAsia="en-US"/>
                        </w:rPr>
                      </w:pPr>
                      <w:r>
                        <w:rPr>
                          <w:rFonts w:ascii="Consolas" w:hAnsi="Consolas" w:cs="Consolas"/>
                          <w:b/>
                          <w:bCs/>
                          <w:color w:val="7F0055"/>
                          <w:lang w:val="en-US" w:eastAsia="en-US"/>
                        </w:rPr>
                        <w:t>for</w:t>
                      </w:r>
                      <w:r>
                        <w:rPr>
                          <w:rFonts w:ascii="Consolas" w:hAnsi="Consolas" w:cs="Consolas"/>
                          <w:color w:val="000000"/>
                          <w:lang w:val="en-US" w:eastAsia="en-US"/>
                        </w:rPr>
                        <w:t xml:space="preserve"> (</w:t>
                      </w:r>
                      <w:r>
                        <w:rPr>
                          <w:rFonts w:ascii="Consolas" w:hAnsi="Consolas" w:cs="Consolas"/>
                          <w:b/>
                          <w:bCs/>
                          <w:color w:val="7F0055"/>
                          <w:lang w:val="en-US" w:eastAsia="en-US"/>
                        </w:rPr>
                        <w:t>int</w:t>
                      </w:r>
                      <w:r>
                        <w:rPr>
                          <w:rFonts w:ascii="Consolas" w:hAnsi="Consolas" w:cs="Consolas"/>
                          <w:color w:val="000000"/>
                          <w:lang w:val="en-US" w:eastAsia="en-US"/>
                        </w:rPr>
                        <w:t xml:space="preserve"> </w:t>
                      </w:r>
                      <w:proofErr w:type="spellStart"/>
                      <w:r>
                        <w:rPr>
                          <w:rFonts w:ascii="Consolas" w:hAnsi="Consolas" w:cs="Consolas"/>
                          <w:color w:val="000000"/>
                          <w:lang w:val="en-US" w:eastAsia="en-US"/>
                        </w:rPr>
                        <w:t>i</w:t>
                      </w:r>
                      <w:proofErr w:type="spellEnd"/>
                      <w:r>
                        <w:rPr>
                          <w:rFonts w:ascii="Consolas" w:hAnsi="Consolas" w:cs="Consolas"/>
                          <w:color w:val="000000"/>
                          <w:lang w:val="en-US" w:eastAsia="en-US"/>
                        </w:rPr>
                        <w:t xml:space="preserve"> = 0; </w:t>
                      </w:r>
                      <w:proofErr w:type="spellStart"/>
                      <w:r>
                        <w:rPr>
                          <w:rFonts w:ascii="Consolas" w:hAnsi="Consolas" w:cs="Consolas"/>
                          <w:color w:val="000000"/>
                          <w:lang w:val="en-US" w:eastAsia="en-US"/>
                        </w:rPr>
                        <w:t>i</w:t>
                      </w:r>
                      <w:proofErr w:type="spellEnd"/>
                      <w:r>
                        <w:rPr>
                          <w:rFonts w:ascii="Consolas" w:hAnsi="Consolas" w:cs="Consolas"/>
                          <w:color w:val="000000"/>
                          <w:lang w:val="en-US" w:eastAsia="en-US"/>
                        </w:rPr>
                        <w:t xml:space="preserve"> &lt; </w:t>
                      </w:r>
                      <w:r>
                        <w:rPr>
                          <w:rFonts w:ascii="Consolas" w:hAnsi="Consolas" w:cs="Consolas"/>
                          <w:color w:val="0000C0"/>
                          <w:lang w:val="en-US" w:eastAsia="en-US"/>
                        </w:rPr>
                        <w:t>max</w:t>
                      </w:r>
                      <w:r>
                        <w:rPr>
                          <w:rFonts w:ascii="Consolas" w:hAnsi="Consolas" w:cs="Consolas"/>
                          <w:color w:val="000000"/>
                          <w:lang w:val="en-US" w:eastAsia="en-US"/>
                        </w:rPr>
                        <w:t xml:space="preserve">; </w:t>
                      </w:r>
                      <w:proofErr w:type="spellStart"/>
                      <w:r>
                        <w:rPr>
                          <w:rFonts w:ascii="Consolas" w:hAnsi="Consolas" w:cs="Consolas"/>
                          <w:color w:val="000000"/>
                          <w:lang w:val="en-US" w:eastAsia="en-US"/>
                        </w:rPr>
                        <w:t>i</w:t>
                      </w:r>
                      <w:proofErr w:type="spellEnd"/>
                      <w:r>
                        <w:rPr>
                          <w:rFonts w:ascii="Consolas" w:hAnsi="Consolas" w:cs="Consolas"/>
                          <w:color w:val="000000"/>
                          <w:lang w:val="en-US" w:eastAsia="en-US"/>
                        </w:rPr>
                        <w:t>+</w:t>
                      </w:r>
                      <w:proofErr w:type="gramStart"/>
                      <w:r>
                        <w:rPr>
                          <w:rFonts w:ascii="Consolas" w:hAnsi="Consolas" w:cs="Consolas"/>
                          <w:color w:val="000000"/>
                          <w:lang w:val="en-US" w:eastAsia="en-US"/>
                        </w:rPr>
                        <w:t>+){</w:t>
                      </w:r>
                      <w:proofErr w:type="gramEnd"/>
                    </w:p>
                    <w:p w14:paraId="43ECF923" w14:textId="549FD9C5" w:rsidR="00470FE4" w:rsidRDefault="00470FE4" w:rsidP="00470FE4">
                      <w:pPr>
                        <w:suppressAutoHyphens w:val="0"/>
                        <w:autoSpaceDE w:val="0"/>
                        <w:autoSpaceDN w:val="0"/>
                        <w:adjustRightInd w:val="0"/>
                        <w:spacing w:after="0"/>
                        <w:jc w:val="left"/>
                        <w:rPr>
                          <w:rFonts w:ascii="Consolas" w:hAnsi="Consolas" w:cs="Consolas"/>
                          <w:lang w:val="en-US" w:eastAsia="en-US"/>
                        </w:rPr>
                      </w:pPr>
                      <w:r>
                        <w:rPr>
                          <w:rFonts w:ascii="Consolas" w:hAnsi="Consolas" w:cs="Consolas"/>
                          <w:b/>
                          <w:bCs/>
                          <w:color w:val="7F0055"/>
                          <w:lang w:val="en-US" w:eastAsia="en-US"/>
                        </w:rPr>
                        <w:t>if</w:t>
                      </w:r>
                      <w:r>
                        <w:rPr>
                          <w:rFonts w:ascii="Consolas" w:hAnsi="Consolas" w:cs="Consolas"/>
                          <w:color w:val="000000"/>
                          <w:lang w:val="en-US" w:eastAsia="en-US"/>
                        </w:rPr>
                        <w:t xml:space="preserve"> (</w:t>
                      </w:r>
                      <w:r>
                        <w:rPr>
                          <w:rFonts w:ascii="Consolas" w:hAnsi="Consolas" w:cs="Consolas"/>
                          <w:color w:val="0000C0"/>
                          <w:lang w:val="en-US" w:eastAsia="en-US"/>
                        </w:rPr>
                        <w:t>nodes</w:t>
                      </w:r>
                      <w:r>
                        <w:rPr>
                          <w:rFonts w:ascii="Consolas" w:hAnsi="Consolas" w:cs="Consolas"/>
                          <w:color w:val="000000"/>
                          <w:lang w:val="en-US" w:eastAsia="en-US"/>
                        </w:rPr>
                        <w:t>[</w:t>
                      </w:r>
                      <w:proofErr w:type="spellStart"/>
                      <w:r>
                        <w:rPr>
                          <w:rFonts w:ascii="Consolas" w:hAnsi="Consolas" w:cs="Consolas"/>
                          <w:color w:val="000000"/>
                          <w:lang w:val="en-US" w:eastAsia="en-US"/>
                        </w:rPr>
                        <w:t>i</w:t>
                      </w:r>
                      <w:proofErr w:type="spellEnd"/>
                      <w:proofErr w:type="gramStart"/>
                      <w:r>
                        <w:rPr>
                          <w:rFonts w:ascii="Consolas" w:hAnsi="Consolas" w:cs="Consolas"/>
                          <w:color w:val="000000"/>
                          <w:lang w:val="en-US" w:eastAsia="en-US"/>
                        </w:rPr>
                        <w:t>] !</w:t>
                      </w:r>
                      <w:proofErr w:type="gramEnd"/>
                      <w:r>
                        <w:rPr>
                          <w:rFonts w:ascii="Consolas" w:hAnsi="Consolas" w:cs="Consolas"/>
                          <w:color w:val="000000"/>
                          <w:lang w:val="en-US" w:eastAsia="en-US"/>
                        </w:rPr>
                        <w:t>= -1)</w:t>
                      </w:r>
                    </w:p>
                    <w:p w14:paraId="751E9AD0" w14:textId="137248B7" w:rsidR="00470FE4" w:rsidRDefault="00470FE4" w:rsidP="00470FE4">
                      <w:pPr>
                        <w:suppressAutoHyphens w:val="0"/>
                        <w:autoSpaceDE w:val="0"/>
                        <w:autoSpaceDN w:val="0"/>
                        <w:adjustRightInd w:val="0"/>
                        <w:spacing w:after="0"/>
                        <w:jc w:val="left"/>
                        <w:rPr>
                          <w:rFonts w:ascii="Consolas" w:hAnsi="Consolas" w:cs="Consolas"/>
                          <w:lang w:val="en-US" w:eastAsia="en-US"/>
                        </w:rPr>
                      </w:pPr>
                      <w:proofErr w:type="spellStart"/>
                      <w:r>
                        <w:rPr>
                          <w:rFonts w:ascii="Consolas" w:hAnsi="Consolas" w:cs="Consolas"/>
                          <w:color w:val="000000"/>
                          <w:lang w:val="en-US" w:eastAsia="en-US"/>
                        </w:rPr>
                        <w:t>cout</w:t>
                      </w:r>
                      <w:proofErr w:type="spellEnd"/>
                      <w:r>
                        <w:rPr>
                          <w:rFonts w:ascii="Consolas" w:hAnsi="Consolas" w:cs="Consolas"/>
                          <w:color w:val="000000"/>
                          <w:lang w:val="en-US" w:eastAsia="en-US"/>
                        </w:rPr>
                        <w:t>&lt;&lt;</w:t>
                      </w:r>
                      <w:r>
                        <w:rPr>
                          <w:rFonts w:ascii="Consolas" w:hAnsi="Consolas" w:cs="Consolas"/>
                          <w:color w:val="0000C0"/>
                          <w:lang w:val="en-US" w:eastAsia="en-US"/>
                        </w:rPr>
                        <w:t>nodes</w:t>
                      </w:r>
                      <w:r>
                        <w:rPr>
                          <w:rFonts w:ascii="Consolas" w:hAnsi="Consolas" w:cs="Consolas"/>
                          <w:color w:val="000000"/>
                          <w:lang w:val="en-US" w:eastAsia="en-US"/>
                        </w:rPr>
                        <w:t>[</w:t>
                      </w:r>
                      <w:proofErr w:type="spellStart"/>
                      <w:r>
                        <w:rPr>
                          <w:rFonts w:ascii="Consolas" w:hAnsi="Consolas" w:cs="Consolas"/>
                          <w:color w:val="000000"/>
                          <w:lang w:val="en-US" w:eastAsia="en-US"/>
                        </w:rPr>
                        <w:t>i</w:t>
                      </w:r>
                      <w:proofErr w:type="spellEnd"/>
                      <w:r>
                        <w:rPr>
                          <w:rFonts w:ascii="Consolas" w:hAnsi="Consolas" w:cs="Consolas"/>
                          <w:color w:val="000000"/>
                          <w:lang w:val="en-US" w:eastAsia="en-US"/>
                        </w:rPr>
                        <w:t>] % (</w:t>
                      </w:r>
                      <w:r>
                        <w:rPr>
                          <w:rFonts w:ascii="Consolas" w:hAnsi="Consolas" w:cs="Consolas"/>
                          <w:color w:val="0000C0"/>
                          <w:lang w:val="en-US" w:eastAsia="en-US"/>
                        </w:rPr>
                        <w:t>max</w:t>
                      </w:r>
                      <w:r>
                        <w:rPr>
                          <w:rFonts w:ascii="Consolas" w:hAnsi="Consolas" w:cs="Consolas"/>
                          <w:color w:val="000000"/>
                          <w:lang w:val="en-US" w:eastAsia="en-US"/>
                        </w:rPr>
                        <w:t xml:space="preserve"> + </w:t>
                      </w:r>
                      <w:proofErr w:type="gramStart"/>
                      <w:r>
                        <w:rPr>
                          <w:rFonts w:ascii="Consolas" w:hAnsi="Consolas" w:cs="Consolas"/>
                          <w:color w:val="000000"/>
                          <w:lang w:val="en-US" w:eastAsia="en-US"/>
                        </w:rPr>
                        <w:t>1)&lt;</w:t>
                      </w:r>
                      <w:proofErr w:type="gramEnd"/>
                      <w:r>
                        <w:rPr>
                          <w:rFonts w:ascii="Consolas" w:hAnsi="Consolas" w:cs="Consolas"/>
                          <w:color w:val="000000"/>
                          <w:lang w:val="en-US" w:eastAsia="en-US"/>
                        </w:rPr>
                        <w:t xml:space="preserve">&lt; </w:t>
                      </w:r>
                      <w:r>
                        <w:rPr>
                          <w:rFonts w:ascii="Consolas" w:hAnsi="Consolas" w:cs="Consolas"/>
                          <w:color w:val="2A00FF"/>
                          <w:lang w:val="en-US" w:eastAsia="en-US"/>
                        </w:rPr>
                        <w:t>" "</w:t>
                      </w:r>
                      <w:r>
                        <w:rPr>
                          <w:rFonts w:ascii="Consolas" w:hAnsi="Consolas" w:cs="Consolas"/>
                          <w:color w:val="000000"/>
                          <w:lang w:val="en-US" w:eastAsia="en-US"/>
                        </w:rPr>
                        <w:t>;</w:t>
                      </w:r>
                    </w:p>
                    <w:p w14:paraId="32261B5E" w14:textId="225C4868" w:rsidR="00470FE4" w:rsidRDefault="00470FE4" w:rsidP="00470FE4">
                      <w:pPr>
                        <w:suppressAutoHyphens w:val="0"/>
                        <w:autoSpaceDE w:val="0"/>
                        <w:autoSpaceDN w:val="0"/>
                        <w:adjustRightInd w:val="0"/>
                        <w:spacing w:after="0"/>
                        <w:jc w:val="left"/>
                        <w:rPr>
                          <w:rFonts w:ascii="Consolas" w:hAnsi="Consolas" w:cs="Consolas"/>
                          <w:lang w:val="en-US" w:eastAsia="en-US"/>
                        </w:rPr>
                      </w:pPr>
                      <w:r>
                        <w:rPr>
                          <w:rFonts w:ascii="Consolas" w:hAnsi="Consolas" w:cs="Consolas"/>
                          <w:color w:val="000000"/>
                          <w:lang w:val="en-US" w:eastAsia="en-US"/>
                        </w:rPr>
                        <w:t>}</w:t>
                      </w:r>
                    </w:p>
                    <w:p w14:paraId="7AF4BE16" w14:textId="77777777" w:rsidR="00470FE4" w:rsidRDefault="00470FE4" w:rsidP="00470FE4">
                      <w:pPr>
                        <w:suppressAutoHyphens w:val="0"/>
                        <w:autoSpaceDE w:val="0"/>
                        <w:autoSpaceDN w:val="0"/>
                        <w:adjustRightInd w:val="0"/>
                        <w:spacing w:after="0"/>
                        <w:jc w:val="left"/>
                        <w:rPr>
                          <w:rFonts w:ascii="Consolas" w:hAnsi="Consolas" w:cs="Consolas"/>
                          <w:lang w:val="en-US" w:eastAsia="en-US"/>
                        </w:rPr>
                      </w:pPr>
                    </w:p>
                    <w:p w14:paraId="1A2D4323" w14:textId="495292E6" w:rsidR="00470FE4" w:rsidRDefault="00470FE4" w:rsidP="00470FE4">
                      <w:pPr>
                        <w:suppressAutoHyphens w:val="0"/>
                        <w:autoSpaceDE w:val="0"/>
                        <w:autoSpaceDN w:val="0"/>
                        <w:adjustRightInd w:val="0"/>
                        <w:spacing w:after="0"/>
                        <w:jc w:val="left"/>
                        <w:rPr>
                          <w:rFonts w:ascii="Consolas" w:hAnsi="Consolas" w:cs="Consolas"/>
                          <w:lang w:val="en-US" w:eastAsia="en-US"/>
                        </w:rPr>
                      </w:pPr>
                      <w:r>
                        <w:rPr>
                          <w:rFonts w:ascii="Consolas" w:hAnsi="Consolas" w:cs="Consolas"/>
                          <w:color w:val="000000"/>
                          <w:lang w:val="en-US" w:eastAsia="en-US"/>
                        </w:rPr>
                        <w:t>}</w:t>
                      </w:r>
                    </w:p>
                    <w:p w14:paraId="703A2D10" w14:textId="557553FB" w:rsidR="00470FE4" w:rsidRDefault="00470FE4" w:rsidP="00470FE4">
                      <w:pPr>
                        <w:jc w:val="left"/>
                      </w:pPr>
                      <w:r>
                        <w:rPr>
                          <w:rFonts w:ascii="Consolas" w:hAnsi="Consolas" w:cs="Consolas"/>
                          <w:color w:val="000000"/>
                          <w:lang w:val="en-US" w:eastAsia="en-US"/>
                        </w:rPr>
                        <w:t>};</w:t>
                      </w:r>
                    </w:p>
                  </w:txbxContent>
                </v:textbox>
              </v:rect>
            </w:pict>
          </mc:Fallback>
        </mc:AlternateContent>
      </w:r>
      <w:r>
        <w:rPr>
          <w:noProof/>
          <w:lang w:val="en-US"/>
        </w:rPr>
        <mc:AlternateContent>
          <mc:Choice Requires="wps">
            <w:drawing>
              <wp:anchor distT="0" distB="0" distL="114300" distR="114300" simplePos="0" relativeHeight="251677696" behindDoc="0" locked="0" layoutInCell="1" allowOverlap="1" wp14:anchorId="2FAD2991" wp14:editId="292BC6C3">
                <wp:simplePos x="0" y="0"/>
                <wp:positionH relativeFrom="column">
                  <wp:posOffset>-399</wp:posOffset>
                </wp:positionH>
                <wp:positionV relativeFrom="paragraph">
                  <wp:posOffset>15240</wp:posOffset>
                </wp:positionV>
                <wp:extent cx="3859618" cy="2296633"/>
                <wp:effectExtent l="0" t="0" r="26670" b="27940"/>
                <wp:wrapNone/>
                <wp:docPr id="29" name="Rectangle 29"/>
                <wp:cNvGraphicFramePr/>
                <a:graphic xmlns:a="http://schemas.openxmlformats.org/drawingml/2006/main">
                  <a:graphicData uri="http://schemas.microsoft.com/office/word/2010/wordprocessingShape">
                    <wps:wsp>
                      <wps:cNvSpPr/>
                      <wps:spPr>
                        <a:xfrm>
                          <a:off x="0" y="0"/>
                          <a:ext cx="3859618" cy="22966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9E359C"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void</w:t>
                            </w:r>
                            <w:r w:rsidRPr="00470FE4">
                              <w:rPr>
                                <w:rFonts w:ascii="Consolas" w:hAnsi="Consolas" w:cs="Consolas"/>
                                <w:color w:val="000000"/>
                                <w:sz w:val="16"/>
                                <w:szCs w:val="16"/>
                                <w:lang w:val="en-US" w:eastAsia="en-US"/>
                              </w:rPr>
                              <w:t xml:space="preserve"> </w:t>
                            </w:r>
                            <w:proofErr w:type="spellStart"/>
                            <w:proofErr w:type="gramStart"/>
                            <w:r w:rsidRPr="00470FE4">
                              <w:rPr>
                                <w:rFonts w:ascii="Consolas" w:hAnsi="Consolas" w:cs="Consolas"/>
                                <w:b/>
                                <w:bCs/>
                                <w:color w:val="000000"/>
                                <w:sz w:val="16"/>
                                <w:szCs w:val="16"/>
                                <w:lang w:val="en-US" w:eastAsia="en-US"/>
                              </w:rPr>
                              <w:t>printarray</w:t>
                            </w:r>
                            <w:proofErr w:type="spellEnd"/>
                            <w:r w:rsidRPr="00470FE4">
                              <w:rPr>
                                <w:rFonts w:ascii="Consolas" w:hAnsi="Consolas" w:cs="Consolas"/>
                                <w:color w:val="000000"/>
                                <w:sz w:val="16"/>
                                <w:szCs w:val="16"/>
                                <w:lang w:val="en-US" w:eastAsia="en-US"/>
                              </w:rPr>
                              <w:t>(</w:t>
                            </w:r>
                            <w:proofErr w:type="gramEnd"/>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start,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window)</w:t>
                            </w:r>
                          </w:p>
                          <w:p w14:paraId="527B9A4E"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6ADB8D1B"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p>
                          <w:p w14:paraId="03C13ECC"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for</w:t>
                            </w: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 </w:t>
                            </w:r>
                            <w:proofErr w:type="gramStart"/>
                            <w:r w:rsidRPr="00470FE4">
                              <w:rPr>
                                <w:rFonts w:ascii="Consolas" w:hAnsi="Consolas" w:cs="Consolas"/>
                                <w:color w:val="000000"/>
                                <w:sz w:val="16"/>
                                <w:szCs w:val="16"/>
                                <w:lang w:val="en-US" w:eastAsia="en-US"/>
                              </w:rPr>
                              <w:t>0 ;</w:t>
                            </w:r>
                            <w:proofErr w:type="gramEnd"/>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&lt;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w:t>
                            </w:r>
                          </w:p>
                          <w:p w14:paraId="2792C07F"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if</w:t>
                            </w:r>
                            <w:r w:rsidRPr="00470FE4">
                              <w:rPr>
                                <w:rFonts w:ascii="Consolas" w:hAnsi="Consolas" w:cs="Consolas"/>
                                <w:color w:val="000000"/>
                                <w:sz w:val="16"/>
                                <w:szCs w:val="16"/>
                                <w:lang w:val="en-US" w:eastAsia="en-US"/>
                              </w:rPr>
                              <w:t xml:space="preserve">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spellStart"/>
                            <w:r w:rsidRPr="00470FE4">
                              <w:rPr>
                                <w:rFonts w:ascii="Consolas" w:hAnsi="Consolas" w:cs="Consolas"/>
                                <w:color w:val="000000"/>
                                <w:sz w:val="16"/>
                                <w:szCs w:val="16"/>
                                <w:lang w:val="en-US" w:eastAsia="en-US"/>
                              </w:rPr>
                              <w:t>i</w:t>
                            </w:r>
                            <w:proofErr w:type="spellEnd"/>
                            <w:proofErr w:type="gramStart"/>
                            <w:r w:rsidRPr="00470FE4">
                              <w:rPr>
                                <w:rFonts w:ascii="Consolas" w:hAnsi="Consolas" w:cs="Consolas"/>
                                <w:color w:val="000000"/>
                                <w:sz w:val="16"/>
                                <w:szCs w:val="16"/>
                                <w:lang w:val="en-US" w:eastAsia="en-US"/>
                              </w:rPr>
                              <w:t>] !</w:t>
                            </w:r>
                            <w:proofErr w:type="gramEnd"/>
                            <w:r w:rsidRPr="00470FE4">
                              <w:rPr>
                                <w:rFonts w:ascii="Consolas" w:hAnsi="Consolas" w:cs="Consolas"/>
                                <w:color w:val="000000"/>
                                <w:sz w:val="16"/>
                                <w:szCs w:val="16"/>
                                <w:lang w:val="en-US" w:eastAsia="en-US"/>
                              </w:rPr>
                              <w:t xml:space="preserve">= -1 &amp;&amp;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&lt;= start + window)</w:t>
                            </w:r>
                          </w:p>
                          <w:p w14:paraId="43EF9E4E"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+ 1;</w:t>
                            </w:r>
                          </w:p>
                          <w:p w14:paraId="5A98EBD4"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379C0785"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p>
                          <w:p w14:paraId="77D95B8B"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for</w:t>
                            </w: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 0;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&lt;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w:t>
                            </w:r>
                          </w:p>
                          <w:p w14:paraId="6899E8B7"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for</w:t>
                            </w: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w:t>
                            </w:r>
                            <w:r w:rsidRPr="00470FE4">
                              <w:rPr>
                                <w:rFonts w:ascii="Consolas" w:hAnsi="Consolas" w:cs="Consolas"/>
                                <w:color w:val="000000"/>
                                <w:sz w:val="16"/>
                                <w:szCs w:val="16"/>
                                <w:shd w:val="clear" w:color="auto" w:fill="F0D8A8"/>
                                <w:lang w:val="en-US" w:eastAsia="en-US"/>
                              </w:rPr>
                              <w:t>j</w:t>
                            </w:r>
                            <w:r w:rsidRPr="00470FE4">
                              <w:rPr>
                                <w:rFonts w:ascii="Consolas" w:hAnsi="Consolas" w:cs="Consolas"/>
                                <w:color w:val="000000"/>
                                <w:sz w:val="16"/>
                                <w:szCs w:val="16"/>
                                <w:lang w:val="en-US" w:eastAsia="en-US"/>
                              </w:rPr>
                              <w:t xml:space="preserve"> = 1; </w:t>
                            </w:r>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xml:space="preserve"> &lt;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shd w:val="clear" w:color="auto" w:fill="F0D8A8"/>
                                <w:lang w:val="en-US" w:eastAsia="en-US"/>
                              </w:rPr>
                              <w:t>j</w:t>
                            </w:r>
                            <w:r w:rsidRPr="00470FE4">
                              <w:rPr>
                                <w:rFonts w:ascii="Consolas" w:hAnsi="Consolas" w:cs="Consolas"/>
                                <w:color w:val="000000"/>
                                <w:sz w:val="16"/>
                                <w:szCs w:val="16"/>
                                <w:lang w:val="en-US" w:eastAsia="en-US"/>
                              </w:rPr>
                              <w:t>++</w:t>
                            </w:r>
                            <w:proofErr w:type="spellEnd"/>
                            <w:r w:rsidRPr="00470FE4">
                              <w:rPr>
                                <w:rFonts w:ascii="Consolas" w:hAnsi="Consolas" w:cs="Consolas"/>
                                <w:color w:val="000000"/>
                                <w:sz w:val="16"/>
                                <w:szCs w:val="16"/>
                                <w:lang w:val="en-US" w:eastAsia="en-US"/>
                              </w:rPr>
                              <w:t>)</w:t>
                            </w:r>
                          </w:p>
                          <w:p w14:paraId="7381B32E"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51C3F1D5"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if</w:t>
                            </w:r>
                            <w:r w:rsidRPr="00470FE4">
                              <w:rPr>
                                <w:rFonts w:ascii="Consolas" w:hAnsi="Consolas" w:cs="Consolas"/>
                                <w:color w:val="000000"/>
                                <w:sz w:val="16"/>
                                <w:szCs w:val="16"/>
                                <w:lang w:val="en-US" w:eastAsia="en-US"/>
                              </w:rPr>
                              <w:t xml:space="preserve"> (</w:t>
                            </w:r>
                            <w:proofErr w:type="gramStart"/>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gramEnd"/>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xml:space="preserve"> - 1] &gt;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w:t>
                            </w:r>
                          </w:p>
                          <w:p w14:paraId="6521579C"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4B2AF6B4"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temp = </w:t>
                            </w:r>
                            <w:proofErr w:type="gramStart"/>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gramEnd"/>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xml:space="preserve"> - 1];</w:t>
                            </w:r>
                          </w:p>
                          <w:p w14:paraId="4A473AF8"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roofErr w:type="gramStart"/>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gramEnd"/>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xml:space="preserve"> - 1] =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w:t>
                            </w:r>
                          </w:p>
                          <w:p w14:paraId="29AE254B"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 temp;</w:t>
                            </w:r>
                          </w:p>
                          <w:p w14:paraId="18D988FD"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6C69041C"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0C26B435" w14:textId="13CF9AD7" w:rsidR="00470FE4" w:rsidRPr="00470FE4" w:rsidRDefault="00470FE4" w:rsidP="00470FE4">
                            <w:pPr>
                              <w:jc w:val="center"/>
                              <w:rPr>
                                <w:sz w:val="16"/>
                                <w:szCs w:val="16"/>
                              </w:rPr>
                            </w:pPr>
                            <w:r w:rsidRPr="00470FE4">
                              <w:rPr>
                                <w:rFonts w:ascii="Consolas" w:hAnsi="Consolas" w:cs="Consolas"/>
                                <w:color w:val="000000"/>
                                <w:sz w:val="16"/>
                                <w:szCs w:val="16"/>
                                <w:lang w:val="en-US" w:eastAsia="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D2991" id="Rectangle 29" o:spid="_x0000_s1034" style="position:absolute;left:0;text-align:left;margin-left:-.05pt;margin-top:1.2pt;width:303.9pt;height:18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" fillcolor="white [3201]" strokecolor="#f79646 [3209]" strokeweight="2pt">
                <v:textbox>
                  <w:txbxContent>
                    <w:p w14:paraId="6A9E359C"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void</w:t>
                      </w:r>
                      <w:r w:rsidRPr="00470FE4">
                        <w:rPr>
                          <w:rFonts w:ascii="Consolas" w:hAnsi="Consolas" w:cs="Consolas"/>
                          <w:color w:val="000000"/>
                          <w:sz w:val="16"/>
                          <w:szCs w:val="16"/>
                          <w:lang w:val="en-US" w:eastAsia="en-US"/>
                        </w:rPr>
                        <w:t xml:space="preserve"> </w:t>
                      </w:r>
                      <w:proofErr w:type="spellStart"/>
                      <w:proofErr w:type="gramStart"/>
                      <w:r w:rsidRPr="00470FE4">
                        <w:rPr>
                          <w:rFonts w:ascii="Consolas" w:hAnsi="Consolas" w:cs="Consolas"/>
                          <w:b/>
                          <w:bCs/>
                          <w:color w:val="000000"/>
                          <w:sz w:val="16"/>
                          <w:szCs w:val="16"/>
                          <w:lang w:val="en-US" w:eastAsia="en-US"/>
                        </w:rPr>
                        <w:t>printarray</w:t>
                      </w:r>
                      <w:proofErr w:type="spellEnd"/>
                      <w:r w:rsidRPr="00470FE4">
                        <w:rPr>
                          <w:rFonts w:ascii="Consolas" w:hAnsi="Consolas" w:cs="Consolas"/>
                          <w:color w:val="000000"/>
                          <w:sz w:val="16"/>
                          <w:szCs w:val="16"/>
                          <w:lang w:val="en-US" w:eastAsia="en-US"/>
                        </w:rPr>
                        <w:t>(</w:t>
                      </w:r>
                      <w:proofErr w:type="gramEnd"/>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start,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window)</w:t>
                      </w:r>
                    </w:p>
                    <w:p w14:paraId="527B9A4E"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6ADB8D1B"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p>
                    <w:p w14:paraId="03C13ECC"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for</w:t>
                      </w: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 </w:t>
                      </w:r>
                      <w:proofErr w:type="gramStart"/>
                      <w:r w:rsidRPr="00470FE4">
                        <w:rPr>
                          <w:rFonts w:ascii="Consolas" w:hAnsi="Consolas" w:cs="Consolas"/>
                          <w:color w:val="000000"/>
                          <w:sz w:val="16"/>
                          <w:szCs w:val="16"/>
                          <w:lang w:val="en-US" w:eastAsia="en-US"/>
                        </w:rPr>
                        <w:t>0 ;</w:t>
                      </w:r>
                      <w:proofErr w:type="gramEnd"/>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&lt;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w:t>
                      </w:r>
                    </w:p>
                    <w:p w14:paraId="2792C07F"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if</w:t>
                      </w:r>
                      <w:r w:rsidRPr="00470FE4">
                        <w:rPr>
                          <w:rFonts w:ascii="Consolas" w:hAnsi="Consolas" w:cs="Consolas"/>
                          <w:color w:val="000000"/>
                          <w:sz w:val="16"/>
                          <w:szCs w:val="16"/>
                          <w:lang w:val="en-US" w:eastAsia="en-US"/>
                        </w:rPr>
                        <w:t xml:space="preserve">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spellStart"/>
                      <w:r w:rsidRPr="00470FE4">
                        <w:rPr>
                          <w:rFonts w:ascii="Consolas" w:hAnsi="Consolas" w:cs="Consolas"/>
                          <w:color w:val="000000"/>
                          <w:sz w:val="16"/>
                          <w:szCs w:val="16"/>
                          <w:lang w:val="en-US" w:eastAsia="en-US"/>
                        </w:rPr>
                        <w:t>i</w:t>
                      </w:r>
                      <w:proofErr w:type="spellEnd"/>
                      <w:proofErr w:type="gramStart"/>
                      <w:r w:rsidRPr="00470FE4">
                        <w:rPr>
                          <w:rFonts w:ascii="Consolas" w:hAnsi="Consolas" w:cs="Consolas"/>
                          <w:color w:val="000000"/>
                          <w:sz w:val="16"/>
                          <w:szCs w:val="16"/>
                          <w:lang w:val="en-US" w:eastAsia="en-US"/>
                        </w:rPr>
                        <w:t>] !</w:t>
                      </w:r>
                      <w:proofErr w:type="gramEnd"/>
                      <w:r w:rsidRPr="00470FE4">
                        <w:rPr>
                          <w:rFonts w:ascii="Consolas" w:hAnsi="Consolas" w:cs="Consolas"/>
                          <w:color w:val="000000"/>
                          <w:sz w:val="16"/>
                          <w:szCs w:val="16"/>
                          <w:lang w:val="en-US" w:eastAsia="en-US"/>
                        </w:rPr>
                        <w:t xml:space="preserve">= -1 &amp;&amp;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&lt;= start + window)</w:t>
                      </w:r>
                    </w:p>
                    <w:p w14:paraId="43EF9E4E"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+ 1;</w:t>
                      </w:r>
                    </w:p>
                    <w:p w14:paraId="5A98EBD4"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379C0785"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p>
                    <w:p w14:paraId="77D95B8B"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for</w:t>
                      </w: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 0;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&lt;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w:t>
                      </w:r>
                    </w:p>
                    <w:p w14:paraId="6899E8B7"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for</w:t>
                      </w: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w:t>
                      </w:r>
                      <w:r w:rsidRPr="00470FE4">
                        <w:rPr>
                          <w:rFonts w:ascii="Consolas" w:hAnsi="Consolas" w:cs="Consolas"/>
                          <w:color w:val="000000"/>
                          <w:sz w:val="16"/>
                          <w:szCs w:val="16"/>
                          <w:shd w:val="clear" w:color="auto" w:fill="F0D8A8"/>
                          <w:lang w:val="en-US" w:eastAsia="en-US"/>
                        </w:rPr>
                        <w:t>j</w:t>
                      </w:r>
                      <w:r w:rsidRPr="00470FE4">
                        <w:rPr>
                          <w:rFonts w:ascii="Consolas" w:hAnsi="Consolas" w:cs="Consolas"/>
                          <w:color w:val="000000"/>
                          <w:sz w:val="16"/>
                          <w:szCs w:val="16"/>
                          <w:lang w:val="en-US" w:eastAsia="en-US"/>
                        </w:rPr>
                        <w:t xml:space="preserve"> = 1; </w:t>
                      </w:r>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xml:space="preserve"> &lt; (</w:t>
                      </w:r>
                      <w:r w:rsidRPr="00470FE4">
                        <w:rPr>
                          <w:rFonts w:ascii="Consolas" w:hAnsi="Consolas" w:cs="Consolas"/>
                          <w:color w:val="0000C0"/>
                          <w:sz w:val="16"/>
                          <w:szCs w:val="16"/>
                          <w:lang w:val="en-US" w:eastAsia="en-US"/>
                        </w:rPr>
                        <w:t>max</w:t>
                      </w:r>
                      <w:r w:rsidRPr="00470FE4">
                        <w:rPr>
                          <w:rFonts w:ascii="Consolas" w:hAnsi="Consolas" w:cs="Consolas"/>
                          <w:color w:val="000000"/>
                          <w:sz w:val="16"/>
                          <w:szCs w:val="16"/>
                          <w:lang w:val="en-US" w:eastAsia="en-US"/>
                        </w:rPr>
                        <w:t xml:space="preserve"> - </w:t>
                      </w:r>
                      <w:proofErr w:type="spellStart"/>
                      <w:r w:rsidRPr="00470FE4">
                        <w:rPr>
                          <w:rFonts w:ascii="Consolas" w:hAnsi="Consolas" w:cs="Consolas"/>
                          <w:color w:val="000000"/>
                          <w:sz w:val="16"/>
                          <w:szCs w:val="16"/>
                          <w:lang w:val="en-US" w:eastAsia="en-US"/>
                        </w:rPr>
                        <w:t>i</w:t>
                      </w:r>
                      <w:proofErr w:type="spellEnd"/>
                      <w:r w:rsidRPr="00470FE4">
                        <w:rPr>
                          <w:rFonts w:ascii="Consolas" w:hAnsi="Consolas" w:cs="Consolas"/>
                          <w:color w:val="000000"/>
                          <w:sz w:val="16"/>
                          <w:szCs w:val="16"/>
                          <w:lang w:val="en-US" w:eastAsia="en-US"/>
                        </w:rPr>
                        <w:t xml:space="preserve">); </w:t>
                      </w:r>
                      <w:proofErr w:type="spellStart"/>
                      <w:r w:rsidRPr="00470FE4">
                        <w:rPr>
                          <w:rFonts w:ascii="Consolas" w:hAnsi="Consolas" w:cs="Consolas"/>
                          <w:color w:val="000000"/>
                          <w:sz w:val="16"/>
                          <w:szCs w:val="16"/>
                          <w:shd w:val="clear" w:color="auto" w:fill="F0D8A8"/>
                          <w:lang w:val="en-US" w:eastAsia="en-US"/>
                        </w:rPr>
                        <w:t>j</w:t>
                      </w:r>
                      <w:r w:rsidRPr="00470FE4">
                        <w:rPr>
                          <w:rFonts w:ascii="Consolas" w:hAnsi="Consolas" w:cs="Consolas"/>
                          <w:color w:val="000000"/>
                          <w:sz w:val="16"/>
                          <w:szCs w:val="16"/>
                          <w:lang w:val="en-US" w:eastAsia="en-US"/>
                        </w:rPr>
                        <w:t>++</w:t>
                      </w:r>
                      <w:proofErr w:type="spellEnd"/>
                      <w:r w:rsidRPr="00470FE4">
                        <w:rPr>
                          <w:rFonts w:ascii="Consolas" w:hAnsi="Consolas" w:cs="Consolas"/>
                          <w:color w:val="000000"/>
                          <w:sz w:val="16"/>
                          <w:szCs w:val="16"/>
                          <w:lang w:val="en-US" w:eastAsia="en-US"/>
                        </w:rPr>
                        <w:t>)</w:t>
                      </w:r>
                    </w:p>
                    <w:p w14:paraId="7381B32E"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51C3F1D5"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if</w:t>
                      </w:r>
                      <w:r w:rsidRPr="00470FE4">
                        <w:rPr>
                          <w:rFonts w:ascii="Consolas" w:hAnsi="Consolas" w:cs="Consolas"/>
                          <w:color w:val="000000"/>
                          <w:sz w:val="16"/>
                          <w:szCs w:val="16"/>
                          <w:lang w:val="en-US" w:eastAsia="en-US"/>
                        </w:rPr>
                        <w:t xml:space="preserve"> (</w:t>
                      </w:r>
                      <w:proofErr w:type="gramStart"/>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gramEnd"/>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xml:space="preserve"> - 1] &gt;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w:t>
                      </w:r>
                    </w:p>
                    <w:p w14:paraId="6521579C"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4B2AF6B4"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b/>
                          <w:bCs/>
                          <w:color w:val="7F0055"/>
                          <w:sz w:val="16"/>
                          <w:szCs w:val="16"/>
                          <w:lang w:val="en-US" w:eastAsia="en-US"/>
                        </w:rPr>
                        <w:t>int</w:t>
                      </w:r>
                      <w:r w:rsidRPr="00470FE4">
                        <w:rPr>
                          <w:rFonts w:ascii="Consolas" w:hAnsi="Consolas" w:cs="Consolas"/>
                          <w:color w:val="000000"/>
                          <w:sz w:val="16"/>
                          <w:szCs w:val="16"/>
                          <w:lang w:val="en-US" w:eastAsia="en-US"/>
                        </w:rPr>
                        <w:t xml:space="preserve"> temp = </w:t>
                      </w:r>
                      <w:proofErr w:type="gramStart"/>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gramEnd"/>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xml:space="preserve"> - 1];</w:t>
                      </w:r>
                    </w:p>
                    <w:p w14:paraId="4A473AF8"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roofErr w:type="gramStart"/>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proofErr w:type="gramEnd"/>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xml:space="preserve"> - 1] =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w:t>
                      </w:r>
                    </w:p>
                    <w:p w14:paraId="29AE254B"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r w:rsidRPr="00470FE4">
                        <w:rPr>
                          <w:rFonts w:ascii="Consolas" w:hAnsi="Consolas" w:cs="Consolas"/>
                          <w:color w:val="0000C0"/>
                          <w:sz w:val="16"/>
                          <w:szCs w:val="16"/>
                          <w:lang w:val="en-US" w:eastAsia="en-US"/>
                        </w:rPr>
                        <w:t>nodes</w:t>
                      </w:r>
                      <w:r w:rsidRPr="00470FE4">
                        <w:rPr>
                          <w:rFonts w:ascii="Consolas" w:hAnsi="Consolas" w:cs="Consolas"/>
                          <w:color w:val="000000"/>
                          <w:sz w:val="16"/>
                          <w:szCs w:val="16"/>
                          <w:lang w:val="en-US" w:eastAsia="en-US"/>
                        </w:rPr>
                        <w:t>[</w:t>
                      </w:r>
                      <w:r w:rsidRPr="00470FE4">
                        <w:rPr>
                          <w:rFonts w:ascii="Consolas" w:hAnsi="Consolas" w:cs="Consolas"/>
                          <w:color w:val="000000"/>
                          <w:sz w:val="16"/>
                          <w:szCs w:val="16"/>
                          <w:shd w:val="clear" w:color="auto" w:fill="D4D4D4"/>
                          <w:lang w:val="en-US" w:eastAsia="en-US"/>
                        </w:rPr>
                        <w:t>j</w:t>
                      </w:r>
                      <w:r w:rsidRPr="00470FE4">
                        <w:rPr>
                          <w:rFonts w:ascii="Consolas" w:hAnsi="Consolas" w:cs="Consolas"/>
                          <w:color w:val="000000"/>
                          <w:sz w:val="16"/>
                          <w:szCs w:val="16"/>
                          <w:lang w:val="en-US" w:eastAsia="en-US"/>
                        </w:rPr>
                        <w:t>] = temp;</w:t>
                      </w:r>
                    </w:p>
                    <w:p w14:paraId="18D988FD"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6C69041C" w14:textId="77777777" w:rsidR="00470FE4" w:rsidRPr="00470FE4" w:rsidRDefault="00470FE4" w:rsidP="00470FE4">
                      <w:pPr>
                        <w:suppressAutoHyphens w:val="0"/>
                        <w:autoSpaceDE w:val="0"/>
                        <w:autoSpaceDN w:val="0"/>
                        <w:adjustRightInd w:val="0"/>
                        <w:spacing w:after="0"/>
                        <w:jc w:val="left"/>
                        <w:rPr>
                          <w:rFonts w:ascii="Consolas" w:hAnsi="Consolas" w:cs="Consolas"/>
                          <w:sz w:val="16"/>
                          <w:szCs w:val="16"/>
                          <w:lang w:val="en-US" w:eastAsia="en-US"/>
                        </w:rPr>
                      </w:pPr>
                      <w:r w:rsidRPr="00470FE4">
                        <w:rPr>
                          <w:rFonts w:ascii="Consolas" w:hAnsi="Consolas" w:cs="Consolas"/>
                          <w:color w:val="000000"/>
                          <w:sz w:val="16"/>
                          <w:szCs w:val="16"/>
                          <w:lang w:val="en-US" w:eastAsia="en-US"/>
                        </w:rPr>
                        <w:t xml:space="preserve">      }</w:t>
                      </w:r>
                    </w:p>
                    <w:p w14:paraId="0C26B435" w14:textId="13CF9AD7" w:rsidR="00470FE4" w:rsidRPr="00470FE4" w:rsidRDefault="00470FE4" w:rsidP="00470FE4">
                      <w:pPr>
                        <w:jc w:val="center"/>
                        <w:rPr>
                          <w:sz w:val="16"/>
                          <w:szCs w:val="16"/>
                        </w:rPr>
                      </w:pPr>
                      <w:r w:rsidRPr="00470FE4">
                        <w:rPr>
                          <w:rFonts w:ascii="Consolas" w:hAnsi="Consolas" w:cs="Consolas"/>
                          <w:color w:val="000000"/>
                          <w:sz w:val="16"/>
                          <w:szCs w:val="16"/>
                          <w:lang w:val="en-US" w:eastAsia="en-US"/>
                        </w:rPr>
                        <w:t xml:space="preserve">      }</w:t>
                      </w:r>
                    </w:p>
                  </w:txbxContent>
                </v:textbox>
              </v:rect>
            </w:pict>
          </mc:Fallback>
        </mc:AlternateContent>
      </w:r>
    </w:p>
    <w:p w14:paraId="6E7EE02A" w14:textId="1EE563B1" w:rsidR="00BF56C4" w:rsidRPr="00BF56C4" w:rsidRDefault="00BF56C4" w:rsidP="00B02E21">
      <w:pPr>
        <w:rPr>
          <w:lang w:val="en-US"/>
        </w:rPr>
      </w:pPr>
    </w:p>
    <w:p w14:paraId="5C071873" w14:textId="1741E78B" w:rsidR="00B02E21" w:rsidRDefault="00B02E21" w:rsidP="00AC6311">
      <w:pPr>
        <w:pStyle w:val="Captions"/>
      </w:pPr>
    </w:p>
    <w:p w14:paraId="565C8B53" w14:textId="3759C219" w:rsidR="00B02E21" w:rsidRDefault="00B02E21" w:rsidP="00AC6311">
      <w:pPr>
        <w:pStyle w:val="Captions"/>
      </w:pPr>
    </w:p>
    <w:p w14:paraId="097815D9" w14:textId="5EEAD45C" w:rsidR="00B02E21" w:rsidRDefault="00B02E21" w:rsidP="00AC6311">
      <w:pPr>
        <w:pStyle w:val="Captions"/>
      </w:pPr>
    </w:p>
    <w:p w14:paraId="71E1C5E7" w14:textId="7D72321D" w:rsidR="00B02E21" w:rsidRDefault="00B02E21" w:rsidP="00AC6311">
      <w:pPr>
        <w:pStyle w:val="Captions"/>
      </w:pPr>
    </w:p>
    <w:p w14:paraId="20F984D6" w14:textId="1F69DACA" w:rsidR="00B02E21" w:rsidRDefault="00B02E21" w:rsidP="00AC6311">
      <w:pPr>
        <w:pStyle w:val="Captions"/>
      </w:pPr>
    </w:p>
    <w:p w14:paraId="3AFB3114" w14:textId="5196A0DC" w:rsidR="00B02E21" w:rsidRDefault="00B02E21" w:rsidP="00AC6311">
      <w:pPr>
        <w:pStyle w:val="Captions"/>
      </w:pPr>
    </w:p>
    <w:p w14:paraId="1AA5F489" w14:textId="6BA2F2B9" w:rsidR="00B02E21" w:rsidRDefault="00B02E21" w:rsidP="00AC6311">
      <w:pPr>
        <w:pStyle w:val="Captions"/>
        <w:rPr>
          <w:rFonts w:hint="cs"/>
          <w:rtl/>
          <w:lang w:bidi="ar-EG"/>
        </w:rPr>
      </w:pPr>
    </w:p>
    <w:p w14:paraId="6D6D846C" w14:textId="77777777" w:rsidR="00532521" w:rsidRDefault="00532521" w:rsidP="00A82D8F">
      <w:pPr>
        <w:pStyle w:val="Captions"/>
        <w:jc w:val="left"/>
      </w:pPr>
    </w:p>
    <w:p w14:paraId="4A8C2592" w14:textId="1D7E241D" w:rsidR="00B231ED" w:rsidRDefault="000B066E" w:rsidP="005A2F3A">
      <w:pPr>
        <w:pStyle w:val="Heading1"/>
      </w:pPr>
      <w:r>
        <w:lastRenderedPageBreak/>
        <w:t>Main Flows</w:t>
      </w:r>
    </w:p>
    <w:p w14:paraId="0B3C3033" w14:textId="08523E9E" w:rsidR="00532521" w:rsidRPr="00532521" w:rsidRDefault="00532521" w:rsidP="00532521">
      <w:r>
        <w:rPr>
          <w:noProof/>
        </w:rPr>
        <w:drawing>
          <wp:inline distT="0" distB="0" distL="0" distR="0" wp14:anchorId="5638DF75" wp14:editId="2579A20B">
            <wp:extent cx="6645275" cy="41236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age-1.jpg"/>
                    <pic:cNvPicPr/>
                  </pic:nvPicPr>
                  <pic:blipFill>
                    <a:blip r:embed="rId8">
                      <a:extLst>
                        <a:ext uri="{28A0092B-C50C-407E-A947-70E740481C1C}">
                          <a14:useLocalDpi xmlns:a14="http://schemas.microsoft.com/office/drawing/2010/main" val="0"/>
                        </a:ext>
                      </a:extLst>
                    </a:blip>
                    <a:stretch>
                      <a:fillRect/>
                    </a:stretch>
                  </pic:blipFill>
                  <pic:spPr>
                    <a:xfrm>
                      <a:off x="0" y="0"/>
                      <a:ext cx="6645275" cy="4123690"/>
                    </a:xfrm>
                    <a:prstGeom prst="rect">
                      <a:avLst/>
                    </a:prstGeom>
                  </pic:spPr>
                </pic:pic>
              </a:graphicData>
            </a:graphic>
          </wp:inline>
        </w:drawing>
      </w:r>
    </w:p>
    <w:p w14:paraId="5B0E1E4D" w14:textId="31584A5A" w:rsidR="00197779" w:rsidRDefault="00B668FF" w:rsidP="002527F5">
      <w:r>
        <w:rPr>
          <w:noProof/>
        </w:rPr>
        <w:drawing>
          <wp:inline distT="0" distB="0" distL="0" distR="0" wp14:anchorId="23291B77" wp14:editId="5E06A47C">
            <wp:extent cx="6643219" cy="5193102"/>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age-2 (1).jpg"/>
                    <pic:cNvPicPr/>
                  </pic:nvPicPr>
                  <pic:blipFill>
                    <a:blip r:embed="rId9">
                      <a:extLst>
                        <a:ext uri="{28A0092B-C50C-407E-A947-70E740481C1C}">
                          <a14:useLocalDpi xmlns:a14="http://schemas.microsoft.com/office/drawing/2010/main" val="0"/>
                        </a:ext>
                      </a:extLst>
                    </a:blip>
                    <a:stretch>
                      <a:fillRect/>
                    </a:stretch>
                  </pic:blipFill>
                  <pic:spPr>
                    <a:xfrm>
                      <a:off x="0" y="0"/>
                      <a:ext cx="6689796" cy="5229512"/>
                    </a:xfrm>
                    <a:prstGeom prst="rect">
                      <a:avLst/>
                    </a:prstGeom>
                  </pic:spPr>
                </pic:pic>
              </a:graphicData>
            </a:graphic>
          </wp:inline>
        </w:drawing>
      </w:r>
    </w:p>
    <w:sectPr w:rsidR="00197779" w:rsidSect="00644A54">
      <w:footerReference w:type="default" r:id="rId10"/>
      <w:headerReference w:type="first" r:id="rId11"/>
      <w:footnotePr>
        <w:pos w:val="beneathText"/>
      </w:footnotePr>
      <w:type w:val="continuous"/>
      <w:pgSz w:w="11905" w:h="16837" w:code="9"/>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071A3" w14:textId="77777777" w:rsidR="00812311" w:rsidRDefault="00812311" w:rsidP="00390268">
      <w:r>
        <w:separator/>
      </w:r>
    </w:p>
  </w:endnote>
  <w:endnote w:type="continuationSeparator" w:id="0">
    <w:p w14:paraId="43EC7E64" w14:textId="77777777" w:rsidR="00812311" w:rsidRDefault="00812311" w:rsidP="003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4" w:space="0" w:color="auto"/>
      </w:tblBorders>
      <w:tblLayout w:type="fixed"/>
      <w:tblLook w:val="0000" w:firstRow="0" w:lastRow="0" w:firstColumn="0" w:lastColumn="0" w:noHBand="0" w:noVBand="0"/>
    </w:tblPr>
    <w:tblGrid>
      <w:gridCol w:w="4050"/>
      <w:gridCol w:w="1710"/>
      <w:gridCol w:w="3870"/>
    </w:tblGrid>
    <w:tr w:rsidR="00C9140C" w:rsidRPr="00E33DE2" w14:paraId="3F4F6C0D" w14:textId="77777777" w:rsidTr="00197779">
      <w:tc>
        <w:tcPr>
          <w:tcW w:w="4050" w:type="dxa"/>
        </w:tcPr>
        <w:p w14:paraId="34EA325E" w14:textId="6B058FD9" w:rsidR="00C9140C" w:rsidRPr="00E33DE2" w:rsidRDefault="000B066E" w:rsidP="00197779">
          <w:pPr>
            <w:pStyle w:val="Table"/>
            <w:tabs>
              <w:tab w:val="left" w:pos="2212"/>
            </w:tabs>
            <w:snapToGrid w:val="0"/>
            <w:spacing w:after="0"/>
            <w:rPr>
              <w:rFonts w:asciiTheme="minorHAnsi" w:hAnsiTheme="minorHAnsi" w:cstheme="minorHAnsi"/>
              <w:b/>
              <w:bCs/>
            </w:rPr>
          </w:pPr>
          <w:r>
            <w:rPr>
              <w:rFonts w:asciiTheme="minorHAnsi" w:hAnsiTheme="minorHAnsi" w:cstheme="minorHAnsi"/>
            </w:rPr>
            <w:t>Data Structures Project 2020</w:t>
          </w:r>
          <w:r w:rsidR="00197779">
            <w:rPr>
              <w:rFonts w:asciiTheme="minorHAnsi" w:hAnsiTheme="minorHAnsi" w:cstheme="minorHAnsi"/>
            </w:rPr>
            <w:tab/>
          </w:r>
        </w:p>
      </w:tc>
      <w:tc>
        <w:tcPr>
          <w:tcW w:w="1710" w:type="dxa"/>
        </w:tcPr>
        <w:p w14:paraId="179B1DBD" w14:textId="76808E3B" w:rsidR="00C9140C" w:rsidRPr="00E33DE2" w:rsidRDefault="00C9140C" w:rsidP="00E33DE2">
          <w:pPr>
            <w:pStyle w:val="Table"/>
            <w:snapToGrid w:val="0"/>
            <w:spacing w:after="0"/>
            <w:jc w:val="center"/>
            <w:rPr>
              <w:rFonts w:asciiTheme="minorHAnsi" w:hAnsiTheme="minorHAnsi" w:cstheme="minorHAnsi"/>
              <w:b/>
              <w:bCs/>
            </w:rPr>
          </w:pPr>
          <w:r w:rsidRPr="00E33DE2">
            <w:rPr>
              <w:rFonts w:asciiTheme="minorHAnsi" w:hAnsiTheme="minorHAnsi" w:cstheme="minorHAnsi"/>
            </w:rPr>
            <w:t xml:space="preserve">Page </w:t>
          </w:r>
          <w:r w:rsidRPr="00E33DE2">
            <w:rPr>
              <w:rFonts w:asciiTheme="minorHAnsi" w:hAnsiTheme="minorHAnsi" w:cstheme="minorHAnsi"/>
            </w:rPr>
            <w:fldChar w:fldCharType="begin"/>
          </w:r>
          <w:r w:rsidRPr="00E33DE2">
            <w:rPr>
              <w:rFonts w:asciiTheme="minorHAnsi" w:hAnsiTheme="minorHAnsi" w:cstheme="minorHAnsi"/>
            </w:rPr>
            <w:instrText xml:space="preserve"> PAGE </w:instrText>
          </w:r>
          <w:r w:rsidRPr="00E33DE2">
            <w:rPr>
              <w:rFonts w:asciiTheme="minorHAnsi" w:hAnsiTheme="minorHAnsi" w:cstheme="minorHAnsi"/>
            </w:rPr>
            <w:fldChar w:fldCharType="separate"/>
          </w:r>
          <w:r w:rsidR="00803406">
            <w:rPr>
              <w:rFonts w:asciiTheme="minorHAnsi" w:hAnsiTheme="minorHAnsi" w:cstheme="minorHAnsi"/>
              <w:noProof/>
            </w:rPr>
            <w:t>3</w:t>
          </w:r>
          <w:r w:rsidRPr="00E33DE2">
            <w:rPr>
              <w:rFonts w:asciiTheme="minorHAnsi" w:hAnsiTheme="minorHAnsi" w:cstheme="minorHAnsi"/>
            </w:rPr>
            <w:fldChar w:fldCharType="end"/>
          </w:r>
          <w:r w:rsidRPr="00E33DE2">
            <w:rPr>
              <w:rFonts w:asciiTheme="minorHAnsi" w:hAnsiTheme="minorHAnsi" w:cstheme="minorHAnsi"/>
            </w:rPr>
            <w:t xml:space="preserve"> of </w:t>
          </w:r>
          <w:r w:rsidR="009A2558" w:rsidRPr="00E33DE2">
            <w:rPr>
              <w:rFonts w:asciiTheme="minorHAnsi" w:hAnsiTheme="minorHAnsi" w:cstheme="minorHAnsi"/>
            </w:rPr>
            <w:fldChar w:fldCharType="begin"/>
          </w:r>
          <w:r w:rsidR="009A2558" w:rsidRPr="00E33DE2">
            <w:rPr>
              <w:rFonts w:asciiTheme="minorHAnsi" w:hAnsiTheme="minorHAnsi" w:cstheme="minorHAnsi"/>
            </w:rPr>
            <w:instrText xml:space="preserve"> NUMPAGES   \* Arabic</w:instrText>
          </w:r>
          <w:r w:rsidR="009A2558" w:rsidRPr="00E33DE2">
            <w:rPr>
              <w:rFonts w:asciiTheme="minorHAnsi" w:hAnsiTheme="minorHAnsi" w:cstheme="minorHAnsi"/>
            </w:rPr>
            <w:fldChar w:fldCharType="separate"/>
          </w:r>
          <w:r w:rsidR="00803406">
            <w:rPr>
              <w:rFonts w:asciiTheme="minorHAnsi" w:hAnsiTheme="minorHAnsi" w:cstheme="minorHAnsi"/>
              <w:noProof/>
            </w:rPr>
            <w:t>3</w:t>
          </w:r>
          <w:r w:rsidR="009A2558" w:rsidRPr="00E33DE2">
            <w:rPr>
              <w:rFonts w:asciiTheme="minorHAnsi" w:hAnsiTheme="minorHAnsi" w:cstheme="minorHAnsi"/>
            </w:rPr>
            <w:fldChar w:fldCharType="end"/>
          </w:r>
        </w:p>
      </w:tc>
      <w:tc>
        <w:tcPr>
          <w:tcW w:w="3870" w:type="dxa"/>
        </w:tcPr>
        <w:p w14:paraId="34D08A1E" w14:textId="77777777" w:rsidR="00C9140C" w:rsidRPr="00E33DE2" w:rsidRDefault="00C9140C" w:rsidP="00E33DE2">
          <w:pPr>
            <w:pStyle w:val="Table"/>
            <w:snapToGrid w:val="0"/>
            <w:spacing w:after="0"/>
            <w:jc w:val="right"/>
            <w:rPr>
              <w:rFonts w:asciiTheme="minorHAnsi" w:hAnsiTheme="minorHAnsi" w:cstheme="minorHAnsi"/>
            </w:rPr>
          </w:pPr>
          <w:r w:rsidRPr="00E33DE2">
            <w:rPr>
              <w:rFonts w:asciiTheme="minorHAnsi" w:hAnsiTheme="minorHAnsi" w:cstheme="minorHAnsi"/>
            </w:rPr>
            <w:t>Revision:  1.0</w:t>
          </w:r>
        </w:p>
      </w:tc>
    </w:tr>
  </w:tbl>
  <w:p w14:paraId="64F10FAE" w14:textId="77777777" w:rsidR="00C9140C" w:rsidRPr="00E33DE2" w:rsidRDefault="00C9140C" w:rsidP="00E33DE2">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B3D6B" w14:textId="77777777" w:rsidR="00812311" w:rsidRDefault="00812311" w:rsidP="00390268">
      <w:r>
        <w:separator/>
      </w:r>
    </w:p>
  </w:footnote>
  <w:footnote w:type="continuationSeparator" w:id="0">
    <w:p w14:paraId="5794A807" w14:textId="77777777" w:rsidR="00812311" w:rsidRDefault="00812311" w:rsidP="003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E18D" w14:textId="77777777" w:rsidR="00C9140C" w:rsidRDefault="00C9140C" w:rsidP="00E41620">
    <w:pPr>
      <w:jc w:val="right"/>
    </w:pPr>
  </w:p>
  <w:p w14:paraId="2594A9AD" w14:textId="77777777" w:rsidR="00C9140C" w:rsidRDefault="00C9140C" w:rsidP="00E41620">
    <w:pPr>
      <w:jc w:val="right"/>
    </w:pPr>
  </w:p>
  <w:p w14:paraId="533E2850" w14:textId="77777777" w:rsidR="00C9140C" w:rsidRDefault="00C9140C" w:rsidP="00E41620">
    <w:pPr>
      <w:jc w:val="right"/>
    </w:pPr>
  </w:p>
  <w:p w14:paraId="129D766F" w14:textId="77777777" w:rsidR="00C9140C" w:rsidRDefault="00C91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28" type="#_x0000_t75" style="width:11.7pt;height:9.2pt" o:bullet="t" filled="t">
        <v:fill color2="black"/>
        <v:imagedata r:id="rId1" o:title=""/>
      </v:shape>
    </w:pict>
  </w:numPicBullet>
  <w:numPicBullet w:numPicBulletId="1">
    <w:pict>
      <v:shape id="_x0000_i4229" type="#_x0000_t75" style="width:11.7pt;height:11.7pt" o:bullet="t" filled="t">
        <v:fill color2="black"/>
        <v:imagedata r:id="rId2" o:title=""/>
      </v:shape>
    </w:pict>
  </w:numPicBullet>
  <w:abstractNum w:abstractNumId="0" w15:restartNumberingAfterBreak="0">
    <w:nsid w:val="FFFFFFFE"/>
    <w:multiLevelType w:val="singleLevel"/>
    <w:tmpl w:val="38186F12"/>
    <w:lvl w:ilvl="0">
      <w:numFmt w:val="bullet"/>
      <w:lvlText w:val="*"/>
      <w:lvlJc w:val="left"/>
    </w:lvl>
  </w:abstractNum>
  <w:abstractNum w:abstractNumId="1" w15:restartNumberingAfterBreak="0">
    <w:nsid w:val="00000001"/>
    <w:multiLevelType w:val="multilevel"/>
    <w:tmpl w:val="E6328D0C"/>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rPr>
        <w:rFonts w:ascii="Times New Roman" w:hAnsi="Times New Roman"/>
        <w:b/>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666"/>
        </w:tabs>
        <w:ind w:left="666" w:hanging="240"/>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240"/>
        </w:tabs>
        <w:ind w:left="240" w:hanging="240"/>
      </w:pPr>
    </w:lvl>
  </w:abstractNum>
  <w:abstractNum w:abstractNumId="4" w15:restartNumberingAfterBreak="0">
    <w:nsid w:val="00000004"/>
    <w:multiLevelType w:val="multilevel"/>
    <w:tmpl w:val="00000004"/>
    <w:name w:val="WW8Num4"/>
    <w:lvl w:ilvl="0">
      <w:start w:val="1"/>
      <w:numFmt w:val="lowerLetter"/>
      <w:lvlText w:val="%1)"/>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83BAEDD2"/>
    <w:name w:val="WW8Num5"/>
    <w:lvl w:ilvl="0">
      <w:start w:val="1"/>
      <w:numFmt w:val="bullet"/>
      <w:lvlText w:val=""/>
      <w:lvlJc w:val="left"/>
      <w:pPr>
        <w:tabs>
          <w:tab w:val="num" w:pos="644"/>
        </w:tabs>
        <w:ind w:left="644" w:hanging="360"/>
      </w:pPr>
      <w:rPr>
        <w:rFonts w:ascii="Symbol" w:hAnsi="Symbol"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6"/>
    <w:multiLevelType w:val="singleLevel"/>
    <w:tmpl w:val="00000006"/>
    <w:name w:val="WW8Num6"/>
    <w:lvl w:ilvl="0">
      <w:start w:val="1"/>
      <w:numFmt w:val="bullet"/>
      <w:lvlText w:val="–"/>
      <w:lvlJc w:val="left"/>
      <w:pPr>
        <w:tabs>
          <w:tab w:val="num" w:pos="200"/>
        </w:tabs>
        <w:ind w:left="200" w:hanging="200"/>
      </w:pPr>
      <w:rPr>
        <w:rFonts w:ascii="Times New Roman" w:hAnsi="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200"/>
        </w:tabs>
        <w:ind w:left="200" w:hanging="200"/>
      </w:pPr>
      <w:rPr>
        <w:rFonts w:ascii="Times New Roman" w:hAnsi="Times New Roman"/>
      </w:rPr>
    </w:lvl>
  </w:abstractNum>
  <w:abstractNum w:abstractNumId="8" w15:restartNumberingAfterBreak="0">
    <w:nsid w:val="00000008"/>
    <w:multiLevelType w:val="singleLevel"/>
    <w:tmpl w:val="00000008"/>
    <w:name w:val="WW8Num8"/>
    <w:lvl w:ilvl="0">
      <w:start w:val="1"/>
      <w:numFmt w:val="bullet"/>
      <w:lvlText w:val="–"/>
      <w:lvlJc w:val="left"/>
      <w:pPr>
        <w:tabs>
          <w:tab w:val="num" w:pos="200"/>
        </w:tabs>
        <w:ind w:left="200" w:hanging="200"/>
      </w:pPr>
      <w:rPr>
        <w:rFonts w:ascii="Times New Roman" w:hAnsi="Times New Roman"/>
      </w:rPr>
    </w:lvl>
  </w:abstractNum>
  <w:abstractNum w:abstractNumId="9" w15:restartNumberingAfterBreak="0">
    <w:nsid w:val="00000009"/>
    <w:multiLevelType w:val="singleLevel"/>
    <w:tmpl w:val="00000009"/>
    <w:name w:val="WW8Num9"/>
    <w:lvl w:ilvl="0">
      <w:start w:val="1"/>
      <w:numFmt w:val="bullet"/>
      <w:lvlText w:val="–"/>
      <w:lvlJc w:val="left"/>
      <w:pPr>
        <w:tabs>
          <w:tab w:val="num" w:pos="200"/>
        </w:tabs>
        <w:ind w:left="200" w:hanging="200"/>
      </w:pPr>
      <w:rPr>
        <w:rFonts w:ascii="Times New Roman" w:hAnsi="Times New Roman" w:cs="Times New Roman"/>
        <w:sz w:val="22"/>
      </w:rPr>
    </w:lvl>
  </w:abstractNum>
  <w:abstractNum w:abstractNumId="10" w15:restartNumberingAfterBreak="0">
    <w:nsid w:val="0000000A"/>
    <w:multiLevelType w:val="singleLevel"/>
    <w:tmpl w:val="0000000A"/>
    <w:name w:val="WW8Num10"/>
    <w:lvl w:ilvl="0">
      <w:start w:val="1"/>
      <w:numFmt w:val="bullet"/>
      <w:lvlText w:val="–"/>
      <w:lvlJc w:val="left"/>
      <w:pPr>
        <w:tabs>
          <w:tab w:val="num" w:pos="200"/>
        </w:tabs>
        <w:ind w:left="200" w:hanging="200"/>
      </w:pPr>
      <w:rPr>
        <w:rFonts w:ascii="Times New Roman" w:hAnsi="Times New Roman"/>
        <w:sz w:val="22"/>
      </w:rPr>
    </w:lvl>
  </w:abstractNum>
  <w:abstractNum w:abstractNumId="11" w15:restartNumberingAfterBreak="0">
    <w:nsid w:val="0000000B"/>
    <w:multiLevelType w:val="multilevel"/>
    <w:tmpl w:val="0000000B"/>
    <w:name w:val="WW8Num1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Num1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Num1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Num1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Num19"/>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Num2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6"/>
    <w:multiLevelType w:val="multilevel"/>
    <w:tmpl w:val="00000016"/>
    <w:name w:val="WW8Num2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7"/>
    <w:multiLevelType w:val="multilevel"/>
    <w:tmpl w:val="00000017"/>
    <w:name w:val="WW8Num2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8"/>
    <w:multiLevelType w:val="multilevel"/>
    <w:tmpl w:val="00000018"/>
    <w:name w:val="WW8Num2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21919D1"/>
    <w:multiLevelType w:val="singleLevel"/>
    <w:tmpl w:val="00000004"/>
    <w:lvl w:ilvl="0">
      <w:start w:val="1"/>
      <w:numFmt w:val="lowerLetter"/>
      <w:lvlText w:val="%1)"/>
      <w:legacy w:legacy="1" w:legacySpace="0" w:legacyIndent="240"/>
      <w:lvlJc w:val="left"/>
      <w:pPr>
        <w:ind w:left="240" w:hanging="240"/>
      </w:pPr>
    </w:lvl>
  </w:abstractNum>
  <w:abstractNum w:abstractNumId="27" w15:restartNumberingAfterBreak="0">
    <w:nsid w:val="133914CD"/>
    <w:multiLevelType w:val="hybridMultilevel"/>
    <w:tmpl w:val="F264A826"/>
    <w:lvl w:ilvl="0" w:tplc="38186F12">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8995078"/>
    <w:multiLevelType w:val="singleLevel"/>
    <w:tmpl w:val="AB8CC00A"/>
    <w:lvl w:ilvl="0">
      <w:start w:val="1"/>
      <w:numFmt w:val="decimal"/>
      <w:pStyle w:val="reflist"/>
      <w:lvlText w:val="[%1]"/>
      <w:lvlJc w:val="left"/>
      <w:pPr>
        <w:tabs>
          <w:tab w:val="num" w:pos="0"/>
        </w:tabs>
        <w:ind w:left="240" w:hanging="240"/>
      </w:pPr>
      <w:rPr>
        <w:rFonts w:hint="default"/>
      </w:rPr>
    </w:lvl>
  </w:abstractNum>
  <w:abstractNum w:abstractNumId="29" w15:restartNumberingAfterBreak="0">
    <w:nsid w:val="1C2C77BD"/>
    <w:multiLevelType w:val="singleLevel"/>
    <w:tmpl w:val="00000002"/>
    <w:lvl w:ilvl="0">
      <w:start w:val="1"/>
      <w:numFmt w:val="decimal"/>
      <w:lvlText w:val="%1."/>
      <w:legacy w:legacy="1" w:legacySpace="0" w:legacyIndent="240"/>
      <w:lvlJc w:val="left"/>
      <w:pPr>
        <w:ind w:left="240" w:hanging="240"/>
      </w:pPr>
    </w:lvl>
  </w:abstractNum>
  <w:abstractNum w:abstractNumId="30" w15:restartNumberingAfterBreak="0">
    <w:nsid w:val="30DD5DC0"/>
    <w:multiLevelType w:val="hybridMultilevel"/>
    <w:tmpl w:val="627A461C"/>
    <w:lvl w:ilvl="0" w:tplc="38186F12">
      <w:start w:val="1"/>
      <w:numFmt w:val="bullet"/>
      <w:lvlText w:val="–"/>
      <w:lvlJc w:val="left"/>
      <w:pPr>
        <w:ind w:left="958" w:hanging="360"/>
      </w:pPr>
      <w:rPr>
        <w:rFonts w:ascii="Times New Roman" w:hAnsi="Times New Roman" w:cs="Times New Roman" w:hint="default"/>
        <w:sz w:val="22"/>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3E950ED0"/>
    <w:multiLevelType w:val="hybridMultilevel"/>
    <w:tmpl w:val="04E898E4"/>
    <w:lvl w:ilvl="0" w:tplc="38186F12">
      <w:start w:val="1"/>
      <w:numFmt w:val="bullet"/>
      <w:lvlText w:val="–"/>
      <w:lvlJc w:val="left"/>
      <w:pPr>
        <w:ind w:left="360" w:hanging="360"/>
      </w:pPr>
      <w:rPr>
        <w:rFonts w:ascii="Times New Roman" w:hAnsi="Times New Roman" w:cs="Times New Roman"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8F0D05"/>
    <w:multiLevelType w:val="hybridMultilevel"/>
    <w:tmpl w:val="437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42108"/>
    <w:multiLevelType w:val="hybridMultilevel"/>
    <w:tmpl w:val="8236C690"/>
    <w:lvl w:ilvl="0" w:tplc="8734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35723"/>
    <w:multiLevelType w:val="hybridMultilevel"/>
    <w:tmpl w:val="849E34DC"/>
    <w:lvl w:ilvl="0" w:tplc="ED7C3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53560"/>
    <w:multiLevelType w:val="hybridMultilevel"/>
    <w:tmpl w:val="4B08C15C"/>
    <w:lvl w:ilvl="0" w:tplc="38186F12">
      <w:start w:val="1"/>
      <w:numFmt w:val="bullet"/>
      <w:lvlText w:val="–"/>
      <w:lvlJc w:val="left"/>
      <w:pPr>
        <w:ind w:left="360" w:hanging="360"/>
      </w:pPr>
      <w:rPr>
        <w:rFonts w:ascii="Times New Roman" w:hAnsi="Times New Roman" w:cs="Times New Roman" w:hint="default"/>
        <w:sz w:val="22"/>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start w:val="1"/>
        <w:numFmt w:val="bullet"/>
        <w:lvlText w:val="–"/>
        <w:legacy w:legacy="1" w:legacySpace="0" w:legacyIndent="200"/>
        <w:lvlJc w:val="left"/>
        <w:pPr>
          <w:ind w:left="200" w:hanging="200"/>
        </w:pPr>
        <w:rPr>
          <w:rFonts w:ascii="Times New Roman" w:hAnsi="Times New Roman" w:cs="Times New Roman" w:hint="default"/>
          <w:sz w:val="22"/>
        </w:rPr>
      </w:lvl>
    </w:lvlOverride>
  </w:num>
  <w:num w:numId="3">
    <w:abstractNumId w:val="28"/>
  </w:num>
  <w:num w:numId="4">
    <w:abstractNumId w:val="26"/>
  </w:num>
  <w:num w:numId="5">
    <w:abstractNumId w:val="29"/>
  </w:num>
  <w:num w:numId="6">
    <w:abstractNumId w:val="32"/>
  </w:num>
  <w:num w:numId="7">
    <w:abstractNumId w:val="34"/>
  </w:num>
  <w:num w:numId="8">
    <w:abstractNumId w:val="31"/>
  </w:num>
  <w:num w:numId="9">
    <w:abstractNumId w:val="35"/>
  </w:num>
  <w:num w:numId="10">
    <w:abstractNumId w:val="33"/>
  </w:num>
  <w:num w:numId="11">
    <w:abstractNumId w:val="30"/>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2A5"/>
    <w:rsid w:val="000047D3"/>
    <w:rsid w:val="00004FB4"/>
    <w:rsid w:val="0001382E"/>
    <w:rsid w:val="00021ACA"/>
    <w:rsid w:val="0002417F"/>
    <w:rsid w:val="00024FCC"/>
    <w:rsid w:val="00025ECC"/>
    <w:rsid w:val="000261D3"/>
    <w:rsid w:val="000272A3"/>
    <w:rsid w:val="0003409F"/>
    <w:rsid w:val="00044353"/>
    <w:rsid w:val="00044546"/>
    <w:rsid w:val="00050D08"/>
    <w:rsid w:val="00053039"/>
    <w:rsid w:val="00053979"/>
    <w:rsid w:val="00054B1F"/>
    <w:rsid w:val="00054DE6"/>
    <w:rsid w:val="00066678"/>
    <w:rsid w:val="00073B1A"/>
    <w:rsid w:val="0007493A"/>
    <w:rsid w:val="00080283"/>
    <w:rsid w:val="00083E08"/>
    <w:rsid w:val="00084D54"/>
    <w:rsid w:val="0008520A"/>
    <w:rsid w:val="00091FE4"/>
    <w:rsid w:val="000951D5"/>
    <w:rsid w:val="000A0A26"/>
    <w:rsid w:val="000B066E"/>
    <w:rsid w:val="000B18E3"/>
    <w:rsid w:val="000B4353"/>
    <w:rsid w:val="000C1E5C"/>
    <w:rsid w:val="000C6AF5"/>
    <w:rsid w:val="000D5B2F"/>
    <w:rsid w:val="000E1733"/>
    <w:rsid w:val="000E1AE5"/>
    <w:rsid w:val="000E2795"/>
    <w:rsid w:val="000E35B9"/>
    <w:rsid w:val="000E5F7E"/>
    <w:rsid w:val="000E61BA"/>
    <w:rsid w:val="000F208E"/>
    <w:rsid w:val="001015E2"/>
    <w:rsid w:val="00104C6E"/>
    <w:rsid w:val="0010745C"/>
    <w:rsid w:val="00112A2D"/>
    <w:rsid w:val="0011621D"/>
    <w:rsid w:val="00127A4D"/>
    <w:rsid w:val="00131563"/>
    <w:rsid w:val="0013545E"/>
    <w:rsid w:val="00141210"/>
    <w:rsid w:val="001415BD"/>
    <w:rsid w:val="0014216C"/>
    <w:rsid w:val="00145841"/>
    <w:rsid w:val="00145D13"/>
    <w:rsid w:val="001554D8"/>
    <w:rsid w:val="00155C41"/>
    <w:rsid w:val="001618BC"/>
    <w:rsid w:val="001621CA"/>
    <w:rsid w:val="001707F8"/>
    <w:rsid w:val="001750BA"/>
    <w:rsid w:val="001755C6"/>
    <w:rsid w:val="00176BFE"/>
    <w:rsid w:val="00176CBA"/>
    <w:rsid w:val="00177B9E"/>
    <w:rsid w:val="001802FE"/>
    <w:rsid w:val="001838AB"/>
    <w:rsid w:val="001932B0"/>
    <w:rsid w:val="00195FFD"/>
    <w:rsid w:val="00197779"/>
    <w:rsid w:val="001A4959"/>
    <w:rsid w:val="001A4B57"/>
    <w:rsid w:val="001B0D5C"/>
    <w:rsid w:val="001B2808"/>
    <w:rsid w:val="001B6C1D"/>
    <w:rsid w:val="001C2C7D"/>
    <w:rsid w:val="001C52A6"/>
    <w:rsid w:val="001D4B38"/>
    <w:rsid w:val="001E34B0"/>
    <w:rsid w:val="001E5D23"/>
    <w:rsid w:val="001F0AF8"/>
    <w:rsid w:val="001F23A9"/>
    <w:rsid w:val="0020527E"/>
    <w:rsid w:val="00211351"/>
    <w:rsid w:val="00213DBE"/>
    <w:rsid w:val="002151A8"/>
    <w:rsid w:val="002159C9"/>
    <w:rsid w:val="00221DA4"/>
    <w:rsid w:val="00243E4C"/>
    <w:rsid w:val="00244DB4"/>
    <w:rsid w:val="00245599"/>
    <w:rsid w:val="00245BF4"/>
    <w:rsid w:val="00251876"/>
    <w:rsid w:val="002527F5"/>
    <w:rsid w:val="00257671"/>
    <w:rsid w:val="002576F5"/>
    <w:rsid w:val="00285B2B"/>
    <w:rsid w:val="00291A95"/>
    <w:rsid w:val="002A6B6D"/>
    <w:rsid w:val="002A7D28"/>
    <w:rsid w:val="002B1B0B"/>
    <w:rsid w:val="002B7625"/>
    <w:rsid w:val="002B783C"/>
    <w:rsid w:val="002B7F2A"/>
    <w:rsid w:val="002C2FAD"/>
    <w:rsid w:val="002C449F"/>
    <w:rsid w:val="002C78C3"/>
    <w:rsid w:val="002D035A"/>
    <w:rsid w:val="002D066B"/>
    <w:rsid w:val="002D33EF"/>
    <w:rsid w:val="002D39BF"/>
    <w:rsid w:val="002D5C1D"/>
    <w:rsid w:val="002D6CA0"/>
    <w:rsid w:val="002D7E2A"/>
    <w:rsid w:val="002E5C72"/>
    <w:rsid w:val="002F025E"/>
    <w:rsid w:val="002F415B"/>
    <w:rsid w:val="002F6826"/>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1CE8"/>
    <w:rsid w:val="00373C6E"/>
    <w:rsid w:val="00375AD2"/>
    <w:rsid w:val="0037694D"/>
    <w:rsid w:val="00385D74"/>
    <w:rsid w:val="003865A6"/>
    <w:rsid w:val="00390268"/>
    <w:rsid w:val="00390694"/>
    <w:rsid w:val="00393CFC"/>
    <w:rsid w:val="003943EA"/>
    <w:rsid w:val="003956C6"/>
    <w:rsid w:val="003A08A2"/>
    <w:rsid w:val="003A756B"/>
    <w:rsid w:val="003B1D84"/>
    <w:rsid w:val="003C0E4B"/>
    <w:rsid w:val="003C278B"/>
    <w:rsid w:val="003C4444"/>
    <w:rsid w:val="003C5144"/>
    <w:rsid w:val="003C6A75"/>
    <w:rsid w:val="003D4484"/>
    <w:rsid w:val="003D4CC4"/>
    <w:rsid w:val="003D60A0"/>
    <w:rsid w:val="003D6E64"/>
    <w:rsid w:val="003E19B7"/>
    <w:rsid w:val="003E43AE"/>
    <w:rsid w:val="003E49C7"/>
    <w:rsid w:val="00400507"/>
    <w:rsid w:val="004064F9"/>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CE3"/>
    <w:rsid w:val="00470FE4"/>
    <w:rsid w:val="00474F18"/>
    <w:rsid w:val="00475049"/>
    <w:rsid w:val="00476FF3"/>
    <w:rsid w:val="00481DCE"/>
    <w:rsid w:val="00484DA2"/>
    <w:rsid w:val="00490FA4"/>
    <w:rsid w:val="004978FA"/>
    <w:rsid w:val="004A29B1"/>
    <w:rsid w:val="004A661B"/>
    <w:rsid w:val="004B1BB5"/>
    <w:rsid w:val="004B7A00"/>
    <w:rsid w:val="004B7E2D"/>
    <w:rsid w:val="004C061D"/>
    <w:rsid w:val="004C21C5"/>
    <w:rsid w:val="004C29BD"/>
    <w:rsid w:val="004C6FE4"/>
    <w:rsid w:val="004D3042"/>
    <w:rsid w:val="004D4730"/>
    <w:rsid w:val="004D4B72"/>
    <w:rsid w:val="004D61BC"/>
    <w:rsid w:val="004D73BE"/>
    <w:rsid w:val="004E4C2E"/>
    <w:rsid w:val="004F1B83"/>
    <w:rsid w:val="004F5B05"/>
    <w:rsid w:val="00507A0A"/>
    <w:rsid w:val="00511287"/>
    <w:rsid w:val="0051134E"/>
    <w:rsid w:val="005130C0"/>
    <w:rsid w:val="0051376D"/>
    <w:rsid w:val="00526312"/>
    <w:rsid w:val="0052759B"/>
    <w:rsid w:val="00531D4E"/>
    <w:rsid w:val="00532521"/>
    <w:rsid w:val="00532B79"/>
    <w:rsid w:val="00543500"/>
    <w:rsid w:val="00544226"/>
    <w:rsid w:val="0054457C"/>
    <w:rsid w:val="00547398"/>
    <w:rsid w:val="0054784B"/>
    <w:rsid w:val="005524C1"/>
    <w:rsid w:val="00556146"/>
    <w:rsid w:val="00556865"/>
    <w:rsid w:val="00560FDF"/>
    <w:rsid w:val="005632F8"/>
    <w:rsid w:val="005740A0"/>
    <w:rsid w:val="00592408"/>
    <w:rsid w:val="00596F46"/>
    <w:rsid w:val="005972DB"/>
    <w:rsid w:val="005A2F3A"/>
    <w:rsid w:val="005A556D"/>
    <w:rsid w:val="005C3172"/>
    <w:rsid w:val="005C62FB"/>
    <w:rsid w:val="005D0205"/>
    <w:rsid w:val="005D3826"/>
    <w:rsid w:val="005D382D"/>
    <w:rsid w:val="005E09F4"/>
    <w:rsid w:val="005F2002"/>
    <w:rsid w:val="005F5BE4"/>
    <w:rsid w:val="00614D60"/>
    <w:rsid w:val="00625A8F"/>
    <w:rsid w:val="00626E10"/>
    <w:rsid w:val="00630473"/>
    <w:rsid w:val="00641BC4"/>
    <w:rsid w:val="00644A54"/>
    <w:rsid w:val="0064780D"/>
    <w:rsid w:val="00651682"/>
    <w:rsid w:val="00667158"/>
    <w:rsid w:val="00680714"/>
    <w:rsid w:val="00682EE5"/>
    <w:rsid w:val="00686F07"/>
    <w:rsid w:val="00691552"/>
    <w:rsid w:val="00695A04"/>
    <w:rsid w:val="006A23A7"/>
    <w:rsid w:val="006A6D5E"/>
    <w:rsid w:val="006B00EE"/>
    <w:rsid w:val="006B1C7B"/>
    <w:rsid w:val="006B2EB5"/>
    <w:rsid w:val="006B7C2C"/>
    <w:rsid w:val="006C0A32"/>
    <w:rsid w:val="006C150B"/>
    <w:rsid w:val="006C19F4"/>
    <w:rsid w:val="006C1BB4"/>
    <w:rsid w:val="006C4D4F"/>
    <w:rsid w:val="006C65B6"/>
    <w:rsid w:val="006D0536"/>
    <w:rsid w:val="006D1546"/>
    <w:rsid w:val="006D5FB7"/>
    <w:rsid w:val="006E4A87"/>
    <w:rsid w:val="006E57DC"/>
    <w:rsid w:val="006E676D"/>
    <w:rsid w:val="006F2D02"/>
    <w:rsid w:val="006F4171"/>
    <w:rsid w:val="006F5DBE"/>
    <w:rsid w:val="00726F18"/>
    <w:rsid w:val="007308F7"/>
    <w:rsid w:val="00734CA7"/>
    <w:rsid w:val="00743744"/>
    <w:rsid w:val="007651A8"/>
    <w:rsid w:val="00767C1E"/>
    <w:rsid w:val="00770FD1"/>
    <w:rsid w:val="007737FC"/>
    <w:rsid w:val="00777944"/>
    <w:rsid w:val="007779C0"/>
    <w:rsid w:val="007835D8"/>
    <w:rsid w:val="00783F0E"/>
    <w:rsid w:val="00791606"/>
    <w:rsid w:val="00793C5E"/>
    <w:rsid w:val="007946E1"/>
    <w:rsid w:val="007A036C"/>
    <w:rsid w:val="007A03D7"/>
    <w:rsid w:val="007B7CB1"/>
    <w:rsid w:val="007C25AE"/>
    <w:rsid w:val="007C36F0"/>
    <w:rsid w:val="007D43B4"/>
    <w:rsid w:val="007E1682"/>
    <w:rsid w:val="007E4ADE"/>
    <w:rsid w:val="007E4D3C"/>
    <w:rsid w:val="007F0ADF"/>
    <w:rsid w:val="007F0D79"/>
    <w:rsid w:val="007F22A5"/>
    <w:rsid w:val="00803406"/>
    <w:rsid w:val="00812311"/>
    <w:rsid w:val="008123D1"/>
    <w:rsid w:val="0082220F"/>
    <w:rsid w:val="008245A3"/>
    <w:rsid w:val="008256B5"/>
    <w:rsid w:val="00825A56"/>
    <w:rsid w:val="00832166"/>
    <w:rsid w:val="00834B65"/>
    <w:rsid w:val="00837A76"/>
    <w:rsid w:val="0084246F"/>
    <w:rsid w:val="008435BD"/>
    <w:rsid w:val="008511DC"/>
    <w:rsid w:val="008562EC"/>
    <w:rsid w:val="00861162"/>
    <w:rsid w:val="00876BE7"/>
    <w:rsid w:val="008872E5"/>
    <w:rsid w:val="00891048"/>
    <w:rsid w:val="00893051"/>
    <w:rsid w:val="00893719"/>
    <w:rsid w:val="00897648"/>
    <w:rsid w:val="008B3661"/>
    <w:rsid w:val="008B4DC1"/>
    <w:rsid w:val="008B4FCC"/>
    <w:rsid w:val="008B52B5"/>
    <w:rsid w:val="008C386C"/>
    <w:rsid w:val="008D4A64"/>
    <w:rsid w:val="008D743F"/>
    <w:rsid w:val="008F196C"/>
    <w:rsid w:val="008F42FD"/>
    <w:rsid w:val="008F76BC"/>
    <w:rsid w:val="009068B2"/>
    <w:rsid w:val="00915D6A"/>
    <w:rsid w:val="00916DD7"/>
    <w:rsid w:val="0092635C"/>
    <w:rsid w:val="0093753D"/>
    <w:rsid w:val="0094646E"/>
    <w:rsid w:val="00947ACE"/>
    <w:rsid w:val="0095533B"/>
    <w:rsid w:val="0096258A"/>
    <w:rsid w:val="0096626D"/>
    <w:rsid w:val="00967083"/>
    <w:rsid w:val="009725E8"/>
    <w:rsid w:val="0097374A"/>
    <w:rsid w:val="00973F93"/>
    <w:rsid w:val="00976CA5"/>
    <w:rsid w:val="0098222A"/>
    <w:rsid w:val="0098522D"/>
    <w:rsid w:val="00996378"/>
    <w:rsid w:val="009A0C67"/>
    <w:rsid w:val="009A2558"/>
    <w:rsid w:val="009A39F0"/>
    <w:rsid w:val="009A6BBE"/>
    <w:rsid w:val="009B79BC"/>
    <w:rsid w:val="009C21EB"/>
    <w:rsid w:val="009D21DF"/>
    <w:rsid w:val="009D5634"/>
    <w:rsid w:val="009D64DE"/>
    <w:rsid w:val="009E5F9F"/>
    <w:rsid w:val="009F1F22"/>
    <w:rsid w:val="009F409E"/>
    <w:rsid w:val="00A01571"/>
    <w:rsid w:val="00A015B6"/>
    <w:rsid w:val="00A03140"/>
    <w:rsid w:val="00A064FF"/>
    <w:rsid w:val="00A07954"/>
    <w:rsid w:val="00A1243D"/>
    <w:rsid w:val="00A12A2F"/>
    <w:rsid w:val="00A1745C"/>
    <w:rsid w:val="00A320F9"/>
    <w:rsid w:val="00A3230A"/>
    <w:rsid w:val="00A52E09"/>
    <w:rsid w:val="00A607F2"/>
    <w:rsid w:val="00A62CC9"/>
    <w:rsid w:val="00A62FE6"/>
    <w:rsid w:val="00A65ED2"/>
    <w:rsid w:val="00A70CFC"/>
    <w:rsid w:val="00A74CE1"/>
    <w:rsid w:val="00A7712F"/>
    <w:rsid w:val="00A77F07"/>
    <w:rsid w:val="00A82D8F"/>
    <w:rsid w:val="00A8466C"/>
    <w:rsid w:val="00A905E4"/>
    <w:rsid w:val="00A93C56"/>
    <w:rsid w:val="00AA3815"/>
    <w:rsid w:val="00AB31AB"/>
    <w:rsid w:val="00AB3CC5"/>
    <w:rsid w:val="00AB431F"/>
    <w:rsid w:val="00AC4BEF"/>
    <w:rsid w:val="00AC50D2"/>
    <w:rsid w:val="00AC6311"/>
    <w:rsid w:val="00AD53E0"/>
    <w:rsid w:val="00AD6666"/>
    <w:rsid w:val="00AE11D9"/>
    <w:rsid w:val="00AE16EC"/>
    <w:rsid w:val="00AE5807"/>
    <w:rsid w:val="00AF1248"/>
    <w:rsid w:val="00AF34D1"/>
    <w:rsid w:val="00AF7F32"/>
    <w:rsid w:val="00B02E21"/>
    <w:rsid w:val="00B05993"/>
    <w:rsid w:val="00B07345"/>
    <w:rsid w:val="00B1241B"/>
    <w:rsid w:val="00B231ED"/>
    <w:rsid w:val="00B23D5D"/>
    <w:rsid w:val="00B31A95"/>
    <w:rsid w:val="00B3289E"/>
    <w:rsid w:val="00B34C86"/>
    <w:rsid w:val="00B356BC"/>
    <w:rsid w:val="00B36F98"/>
    <w:rsid w:val="00B44B27"/>
    <w:rsid w:val="00B46E15"/>
    <w:rsid w:val="00B50FA0"/>
    <w:rsid w:val="00B54B6B"/>
    <w:rsid w:val="00B54C16"/>
    <w:rsid w:val="00B576C0"/>
    <w:rsid w:val="00B668FF"/>
    <w:rsid w:val="00B70900"/>
    <w:rsid w:val="00B83A1E"/>
    <w:rsid w:val="00B908B5"/>
    <w:rsid w:val="00B95212"/>
    <w:rsid w:val="00BB39CA"/>
    <w:rsid w:val="00BB7EAC"/>
    <w:rsid w:val="00BC28F7"/>
    <w:rsid w:val="00BC658D"/>
    <w:rsid w:val="00BC6713"/>
    <w:rsid w:val="00BC78E8"/>
    <w:rsid w:val="00BD2CC5"/>
    <w:rsid w:val="00BE27F3"/>
    <w:rsid w:val="00BE30B3"/>
    <w:rsid w:val="00BE7053"/>
    <w:rsid w:val="00BF0624"/>
    <w:rsid w:val="00BF56C4"/>
    <w:rsid w:val="00BF6FB2"/>
    <w:rsid w:val="00BF7DD9"/>
    <w:rsid w:val="00C11627"/>
    <w:rsid w:val="00C131A2"/>
    <w:rsid w:val="00C27225"/>
    <w:rsid w:val="00C3262D"/>
    <w:rsid w:val="00C37217"/>
    <w:rsid w:val="00C401BE"/>
    <w:rsid w:val="00C50BC2"/>
    <w:rsid w:val="00C57847"/>
    <w:rsid w:val="00C6421B"/>
    <w:rsid w:val="00C702AF"/>
    <w:rsid w:val="00C7350A"/>
    <w:rsid w:val="00C83A0E"/>
    <w:rsid w:val="00C9140C"/>
    <w:rsid w:val="00C96A63"/>
    <w:rsid w:val="00C96C5C"/>
    <w:rsid w:val="00CA4EC5"/>
    <w:rsid w:val="00CB3189"/>
    <w:rsid w:val="00CC0041"/>
    <w:rsid w:val="00CC2BE8"/>
    <w:rsid w:val="00CC4C4F"/>
    <w:rsid w:val="00CC5697"/>
    <w:rsid w:val="00CD0D22"/>
    <w:rsid w:val="00CE0B2E"/>
    <w:rsid w:val="00CF19B9"/>
    <w:rsid w:val="00D02A74"/>
    <w:rsid w:val="00D03EEE"/>
    <w:rsid w:val="00D15C01"/>
    <w:rsid w:val="00D15CC8"/>
    <w:rsid w:val="00D230A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0F2"/>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35B2"/>
    <w:rsid w:val="00E17112"/>
    <w:rsid w:val="00E33DE2"/>
    <w:rsid w:val="00E40C5F"/>
    <w:rsid w:val="00E41620"/>
    <w:rsid w:val="00E45DBB"/>
    <w:rsid w:val="00E77D4A"/>
    <w:rsid w:val="00E804A0"/>
    <w:rsid w:val="00E84C6E"/>
    <w:rsid w:val="00E945C7"/>
    <w:rsid w:val="00EA056A"/>
    <w:rsid w:val="00EA31EC"/>
    <w:rsid w:val="00EA4384"/>
    <w:rsid w:val="00EB0897"/>
    <w:rsid w:val="00EB6224"/>
    <w:rsid w:val="00ED2B68"/>
    <w:rsid w:val="00ED470B"/>
    <w:rsid w:val="00ED6985"/>
    <w:rsid w:val="00EE6C48"/>
    <w:rsid w:val="00EF0E75"/>
    <w:rsid w:val="00EF147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42BE"/>
    <w:rsid w:val="00F66DC8"/>
    <w:rsid w:val="00F75B6D"/>
    <w:rsid w:val="00F80734"/>
    <w:rsid w:val="00F8315F"/>
    <w:rsid w:val="00F843B5"/>
    <w:rsid w:val="00F91543"/>
    <w:rsid w:val="00F93BDE"/>
    <w:rsid w:val="00FA094A"/>
    <w:rsid w:val="00FA720C"/>
    <w:rsid w:val="00FB784C"/>
    <w:rsid w:val="00FC002A"/>
    <w:rsid w:val="00FC7D41"/>
    <w:rsid w:val="00FD0187"/>
    <w:rsid w:val="00FD7960"/>
    <w:rsid w:val="00FE31BD"/>
    <w:rsid w:val="00FE6315"/>
    <w:rsid w:val="00FF1558"/>
    <w:rsid w:val="00FF7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5E427"/>
  <w15:docId w15:val="{82388745-FA43-42C0-86AC-F18B7EFD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61D"/>
    <w:pPr>
      <w:suppressAutoHyphens/>
      <w:spacing w:after="120"/>
      <w:jc w:val="both"/>
    </w:pPr>
    <w:rPr>
      <w:lang w:val="en-GB" w:eastAsia="ar-SA"/>
    </w:rPr>
  </w:style>
  <w:style w:type="paragraph" w:styleId="Heading1">
    <w:name w:val="heading 1"/>
    <w:basedOn w:val="Normal"/>
    <w:next w:val="Normal"/>
    <w:link w:val="Heading1Char"/>
    <w:qFormat/>
    <w:rsid w:val="00644A54"/>
    <w:pPr>
      <w:keepNext/>
      <w:keepLines/>
      <w:numPr>
        <w:numId w:val="22"/>
      </w:numPr>
      <w:spacing w:before="240" w:after="260" w:line="300" w:lineRule="exact"/>
      <w:outlineLvl w:val="0"/>
    </w:pPr>
    <w:rPr>
      <w:b/>
      <w:bCs/>
      <w:kern w:val="1"/>
      <w:sz w:val="30"/>
      <w:szCs w:val="32"/>
    </w:rPr>
  </w:style>
  <w:style w:type="paragraph" w:styleId="Heading2">
    <w:name w:val="heading 2"/>
    <w:basedOn w:val="Normal"/>
    <w:next w:val="Normal"/>
    <w:qFormat/>
    <w:rsid w:val="0003409F"/>
    <w:pPr>
      <w:keepNext/>
      <w:keepLines/>
      <w:numPr>
        <w:ilvl w:val="1"/>
        <w:numId w:val="22"/>
      </w:numPr>
      <w:spacing w:before="260" w:after="260"/>
      <w:outlineLvl w:val="1"/>
    </w:pPr>
    <w:rPr>
      <w:b/>
      <w:bCs/>
      <w:sz w:val="26"/>
      <w:szCs w:val="26"/>
    </w:rPr>
  </w:style>
  <w:style w:type="paragraph" w:styleId="Heading3">
    <w:name w:val="heading 3"/>
    <w:basedOn w:val="Normal"/>
    <w:next w:val="Normal"/>
    <w:qFormat/>
    <w:rsid w:val="00F02727"/>
    <w:pPr>
      <w:keepNext/>
      <w:keepLines/>
      <w:numPr>
        <w:ilvl w:val="2"/>
        <w:numId w:val="22"/>
      </w:numPr>
      <w:spacing w:before="240"/>
      <w:outlineLvl w:val="2"/>
    </w:pPr>
    <w:rPr>
      <w:b/>
      <w:bCs/>
      <w:kern w:val="1"/>
    </w:rPr>
  </w:style>
  <w:style w:type="paragraph" w:styleId="Heading4">
    <w:name w:val="heading 4"/>
    <w:basedOn w:val="Normal"/>
    <w:next w:val="Normal"/>
    <w:qFormat/>
    <w:rsid w:val="00F02727"/>
    <w:pPr>
      <w:keepNext/>
      <w:keepLines/>
      <w:numPr>
        <w:ilvl w:val="3"/>
        <w:numId w:val="22"/>
      </w:numPr>
      <w:spacing w:before="260" w:after="260"/>
      <w:outlineLvl w:val="3"/>
    </w:pPr>
    <w:rPr>
      <w:b/>
      <w:bCs/>
      <w:kern w:val="1"/>
    </w:rPr>
  </w:style>
  <w:style w:type="paragraph" w:styleId="Heading5">
    <w:name w:val="heading 5"/>
    <w:basedOn w:val="Heading4"/>
    <w:next w:val="Normal"/>
    <w:qFormat/>
    <w:rsid w:val="00F02727"/>
    <w:pPr>
      <w:numPr>
        <w:ilvl w:val="4"/>
      </w:numPr>
      <w:outlineLvl w:val="4"/>
    </w:pPr>
  </w:style>
  <w:style w:type="paragraph" w:styleId="Heading6">
    <w:name w:val="heading 6"/>
    <w:basedOn w:val="Heading4"/>
    <w:next w:val="Normal"/>
    <w:qFormat/>
    <w:rsid w:val="00F02727"/>
    <w:pPr>
      <w:numPr>
        <w:ilvl w:val="5"/>
      </w:numPr>
      <w:outlineLvl w:val="5"/>
    </w:pPr>
  </w:style>
  <w:style w:type="paragraph" w:styleId="Heading7">
    <w:name w:val="heading 7"/>
    <w:basedOn w:val="Heading4"/>
    <w:next w:val="Normal"/>
    <w:qFormat/>
    <w:rsid w:val="00F02727"/>
    <w:pPr>
      <w:numPr>
        <w:ilvl w:val="6"/>
      </w:numPr>
      <w:outlineLvl w:val="6"/>
    </w:pPr>
  </w:style>
  <w:style w:type="paragraph" w:styleId="Heading8">
    <w:name w:val="heading 8"/>
    <w:basedOn w:val="Heading4"/>
    <w:next w:val="Normal"/>
    <w:qFormat/>
    <w:rsid w:val="00F02727"/>
    <w:pPr>
      <w:numPr>
        <w:ilvl w:val="7"/>
      </w:numPr>
      <w:outlineLvl w:val="7"/>
    </w:pPr>
  </w:style>
  <w:style w:type="paragraph" w:styleId="Heading9">
    <w:name w:val="heading 9"/>
    <w:basedOn w:val="Heading4"/>
    <w:next w:val="Normal"/>
    <w:qFormat/>
    <w:rsid w:val="00F02727"/>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A31EC"/>
    <w:rPr>
      <w:b/>
      <w:bCs/>
    </w:rPr>
  </w:style>
  <w:style w:type="character" w:customStyle="1" w:styleId="FootnoteCharacters">
    <w:name w:val="Footnote Characters"/>
    <w:rsid w:val="003D6E64"/>
    <w:rPr>
      <w:rFonts w:ascii="Times New Roman" w:hAnsi="Times New Roman"/>
      <w:sz w:val="18"/>
      <w:szCs w:val="18"/>
      <w:vertAlign w:val="superscript"/>
    </w:rPr>
  </w:style>
  <w:style w:type="character" w:styleId="PageNumber">
    <w:name w:val="page number"/>
    <w:basedOn w:val="DefaultParagraphFont"/>
    <w:rsid w:val="003D6E64"/>
  </w:style>
  <w:style w:type="character" w:styleId="Hyperlink">
    <w:name w:val="Hyperlink"/>
    <w:uiPriority w:val="99"/>
    <w:rsid w:val="003D6E64"/>
    <w:rPr>
      <w:color w:val="0000FF"/>
      <w:u w:val="single"/>
    </w:rPr>
  </w:style>
  <w:style w:type="paragraph" w:styleId="Header">
    <w:name w:val="header"/>
    <w:basedOn w:val="Normal"/>
    <w:rsid w:val="00F02727"/>
    <w:pPr>
      <w:tabs>
        <w:tab w:val="center" w:pos="4320"/>
        <w:tab w:val="right" w:pos="8640"/>
      </w:tabs>
    </w:pPr>
  </w:style>
  <w:style w:type="table" w:styleId="TableGrid">
    <w:name w:val="Table Grid"/>
    <w:basedOn w:val="TableNormal"/>
    <w:rsid w:val="0097374A"/>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A01571"/>
    <w:pPr>
      <w:spacing w:line="100" w:lineRule="atLeast"/>
      <w:jc w:val="left"/>
    </w:pPr>
    <w:rPr>
      <w:sz w:val="18"/>
      <w:szCs w:val="18"/>
    </w:rPr>
  </w:style>
  <w:style w:type="paragraph" w:customStyle="1" w:styleId="Index">
    <w:name w:val="Index"/>
    <w:basedOn w:val="Normal"/>
    <w:pPr>
      <w:suppressLineNumbers/>
    </w:pPr>
    <w:rPr>
      <w:rFonts w:cs="Tahoma"/>
    </w:rPr>
  </w:style>
  <w:style w:type="paragraph" w:styleId="Footer">
    <w:name w:val="footer"/>
    <w:basedOn w:val="Normal"/>
    <w:pPr>
      <w:jc w:val="center"/>
    </w:pPr>
  </w:style>
  <w:style w:type="paragraph" w:customStyle="1" w:styleId="TableText">
    <w:name w:val="Table Text"/>
    <w:basedOn w:val="Normal"/>
    <w:pPr>
      <w:spacing w:before="60" w:after="60"/>
      <w:jc w:val="left"/>
    </w:pPr>
    <w:rPr>
      <w:rFonts w:cs="Palatino"/>
      <w:spacing w:val="-5"/>
      <w:lang w:val="en-US"/>
    </w:rPr>
  </w:style>
  <w:style w:type="paragraph" w:styleId="FootnoteText">
    <w:name w:val="footnote text"/>
    <w:basedOn w:val="Normal"/>
    <w:semiHidden/>
    <w:rsid w:val="00A01571"/>
    <w:pPr>
      <w:spacing w:line="220" w:lineRule="exact"/>
      <w:ind w:left="240" w:hanging="240"/>
    </w:pPr>
    <w:rPr>
      <w:sz w:val="18"/>
      <w:szCs w:val="18"/>
    </w:rPr>
  </w:style>
  <w:style w:type="paragraph" w:styleId="EndnoteText">
    <w:name w:val="endnote text"/>
    <w:basedOn w:val="Normal"/>
    <w:semiHidden/>
    <w:rsid w:val="00A01571"/>
    <w:pPr>
      <w:spacing w:line="220" w:lineRule="exact"/>
      <w:ind w:left="240" w:hanging="240"/>
    </w:pPr>
    <w:rPr>
      <w:sz w:val="18"/>
      <w:szCs w:val="18"/>
    </w:rPr>
  </w:style>
  <w:style w:type="paragraph" w:styleId="TOC1">
    <w:name w:val="toc 1"/>
    <w:basedOn w:val="Normal"/>
    <w:next w:val="Normal"/>
    <w:uiPriority w:val="39"/>
    <w:pPr>
      <w:spacing w:before="120"/>
      <w:jc w:val="left"/>
    </w:pPr>
    <w:rPr>
      <w:bCs/>
      <w:sz w:val="26"/>
      <w:szCs w:val="24"/>
    </w:rPr>
  </w:style>
  <w:style w:type="paragraph" w:styleId="TOC2">
    <w:name w:val="toc 2"/>
    <w:basedOn w:val="Normal"/>
    <w:next w:val="Normal"/>
    <w:uiPriority w:val="39"/>
    <w:pPr>
      <w:ind w:left="220"/>
      <w:jc w:val="left"/>
    </w:pPr>
    <w:rPr>
      <w:sz w:val="24"/>
      <w:szCs w:val="24"/>
    </w:rPr>
  </w:style>
  <w:style w:type="paragraph" w:styleId="TOC3">
    <w:name w:val="toc 3"/>
    <w:basedOn w:val="Normal"/>
    <w:next w:val="Normal"/>
    <w:uiPriority w:val="39"/>
    <w:pPr>
      <w:ind w:left="440"/>
      <w:jc w:val="left"/>
    </w:pPr>
    <w:rPr>
      <w:szCs w:val="24"/>
    </w:rPr>
  </w:style>
  <w:style w:type="paragraph" w:styleId="TOC4">
    <w:name w:val="toc 4"/>
    <w:basedOn w:val="Normal"/>
    <w:next w:val="Normal"/>
    <w:uiPriority w:val="39"/>
    <w:pPr>
      <w:ind w:left="660"/>
      <w:jc w:val="left"/>
    </w:pPr>
    <w:rPr>
      <w:sz w:val="18"/>
      <w:szCs w:val="21"/>
    </w:rPr>
  </w:style>
  <w:style w:type="paragraph" w:styleId="TOC5">
    <w:name w:val="toc 5"/>
    <w:basedOn w:val="Normal"/>
    <w:next w:val="Normal"/>
    <w:semiHidden/>
    <w:pPr>
      <w:ind w:left="880"/>
      <w:jc w:val="left"/>
    </w:pPr>
    <w:rPr>
      <w:sz w:val="18"/>
      <w:szCs w:val="21"/>
    </w:rPr>
  </w:style>
  <w:style w:type="paragraph" w:styleId="TOC6">
    <w:name w:val="toc 6"/>
    <w:basedOn w:val="Normal"/>
    <w:next w:val="Normal"/>
    <w:semiHidden/>
    <w:pPr>
      <w:ind w:left="1100"/>
      <w:jc w:val="left"/>
    </w:pPr>
    <w:rPr>
      <w:sz w:val="18"/>
      <w:szCs w:val="21"/>
    </w:rPr>
  </w:style>
  <w:style w:type="paragraph" w:styleId="TOC7">
    <w:name w:val="toc 7"/>
    <w:basedOn w:val="Normal"/>
    <w:next w:val="Normal"/>
    <w:semiHidden/>
    <w:pPr>
      <w:ind w:left="1320"/>
      <w:jc w:val="left"/>
    </w:pPr>
    <w:rPr>
      <w:sz w:val="18"/>
      <w:szCs w:val="21"/>
    </w:rPr>
  </w:style>
  <w:style w:type="paragraph" w:styleId="TOC8">
    <w:name w:val="toc 8"/>
    <w:basedOn w:val="Normal"/>
    <w:next w:val="Normal"/>
    <w:semiHidden/>
    <w:pPr>
      <w:ind w:left="1540"/>
      <w:jc w:val="left"/>
    </w:pPr>
    <w:rPr>
      <w:sz w:val="18"/>
      <w:szCs w:val="21"/>
    </w:rPr>
  </w:style>
  <w:style w:type="paragraph" w:styleId="TOC9">
    <w:name w:val="toc 9"/>
    <w:basedOn w:val="Normal"/>
    <w:next w:val="Normal"/>
    <w:semiHidden/>
    <w:pPr>
      <w:ind w:left="1760"/>
      <w:jc w:val="left"/>
    </w:pPr>
    <w:rPr>
      <w:sz w:val="18"/>
      <w:szCs w:val="21"/>
    </w:rPr>
  </w:style>
  <w:style w:type="paragraph" w:styleId="Title">
    <w:name w:val="Title"/>
    <w:basedOn w:val="Normal"/>
    <w:next w:val="Normal"/>
    <w:qFormat/>
    <w:rsid w:val="00770FD1"/>
    <w:pPr>
      <w:pBdr>
        <w:top w:val="single" w:sz="4" w:space="1" w:color="000000"/>
      </w:pBdr>
      <w:jc w:val="center"/>
    </w:pPr>
    <w:rPr>
      <w:rFonts w:cs="Palatino Linotype"/>
      <w:b/>
      <w:bCs/>
      <w:sz w:val="44"/>
      <w:szCs w:val="44"/>
    </w:rPr>
  </w:style>
  <w:style w:type="paragraph" w:customStyle="1" w:styleId="Abstract">
    <w:name w:val="Abstract"/>
    <w:basedOn w:val="Normal"/>
    <w:rsid w:val="00A01571"/>
    <w:pPr>
      <w:spacing w:after="260" w:line="220" w:lineRule="exact"/>
      <w:ind w:left="1100" w:hanging="1100"/>
    </w:pPr>
    <w:rPr>
      <w:sz w:val="18"/>
      <w:szCs w:val="18"/>
    </w:rPr>
  </w:style>
  <w:style w:type="paragraph" w:customStyle="1" w:styleId="Figure">
    <w:name w:val="Figure"/>
    <w:basedOn w:val="Normal"/>
    <w:next w:val="Normal"/>
    <w:rsid w:val="00400507"/>
    <w:pPr>
      <w:keepNext/>
      <w:spacing w:before="120" w:after="0"/>
      <w:jc w:val="center"/>
    </w:pPr>
  </w:style>
  <w:style w:type="paragraph" w:customStyle="1" w:styleId="Equation">
    <w:name w:val="Equation"/>
    <w:basedOn w:val="Normal"/>
    <w:pPr>
      <w:tabs>
        <w:tab w:val="right" w:pos="6700"/>
      </w:tabs>
      <w:spacing w:before="120" w:line="100" w:lineRule="atLeast"/>
      <w:ind w:left="357"/>
    </w:pPr>
  </w:style>
  <w:style w:type="paragraph" w:customStyle="1" w:styleId="Appendix">
    <w:name w:val="Appendix"/>
    <w:basedOn w:val="Normal"/>
    <w:rsid w:val="00A01571"/>
    <w:pPr>
      <w:spacing w:line="220" w:lineRule="exact"/>
      <w:ind w:firstLine="240"/>
    </w:pPr>
    <w:rPr>
      <w:sz w:val="18"/>
      <w:szCs w:val="18"/>
    </w:rPr>
  </w:style>
  <w:style w:type="paragraph" w:customStyle="1" w:styleId="Notes">
    <w:name w:val="Notes"/>
    <w:basedOn w:val="Normal"/>
    <w:rsid w:val="00A01571"/>
    <w:pPr>
      <w:spacing w:line="220" w:lineRule="exact"/>
      <w:ind w:left="240" w:hanging="240"/>
    </w:pPr>
    <w:rPr>
      <w:sz w:val="18"/>
      <w:szCs w:val="18"/>
    </w:rPr>
  </w:style>
  <w:style w:type="paragraph" w:customStyle="1" w:styleId="reflist">
    <w:name w:val="reflist"/>
    <w:basedOn w:val="LISTnum"/>
    <w:rsid w:val="002F415B"/>
    <w:pPr>
      <w:numPr>
        <w:numId w:val="3"/>
      </w:numPr>
      <w:ind w:left="301" w:hanging="301"/>
      <w:jc w:val="both"/>
    </w:pPr>
  </w:style>
  <w:style w:type="paragraph" w:customStyle="1" w:styleId="LISTnum">
    <w:name w:val="LISTnum"/>
    <w:basedOn w:val="Normal"/>
    <w:rsid w:val="005D0205"/>
    <w:pPr>
      <w:suppressAutoHyphens w:val="0"/>
      <w:spacing w:before="120"/>
      <w:ind w:left="301" w:hanging="301"/>
      <w:jc w:val="left"/>
    </w:pPr>
    <w:rPr>
      <w:lang w:eastAsia="en-US"/>
    </w:rPr>
  </w:style>
  <w:style w:type="paragraph" w:styleId="DocumentMap">
    <w:name w:val="Document Map"/>
    <w:basedOn w:val="Normal"/>
    <w:pPr>
      <w:shd w:val="clear" w:color="auto" w:fill="000080"/>
      <w:spacing w:line="240" w:lineRule="atLeast"/>
      <w:ind w:firstLine="301"/>
    </w:pPr>
    <w:rPr>
      <w:rFonts w:ascii="Tahoma" w:hAnsi="Tahoma" w:cs="Tahoma"/>
    </w:rPr>
  </w:style>
  <w:style w:type="paragraph" w:customStyle="1" w:styleId="superscript">
    <w:name w:val="superscript"/>
    <w:basedOn w:val="Normal"/>
    <w:next w:val="Normal"/>
    <w:pPr>
      <w:tabs>
        <w:tab w:val="left" w:pos="720"/>
      </w:tabs>
      <w:overflowPunct w:val="0"/>
      <w:autoSpaceDE w:val="0"/>
      <w:spacing w:line="240" w:lineRule="atLeast"/>
      <w:ind w:firstLine="301"/>
      <w:textAlignment w:val="baseline"/>
    </w:pPr>
    <w:rPr>
      <w:vertAlign w:val="superscript"/>
    </w:rPr>
  </w:style>
  <w:style w:type="paragraph" w:styleId="TableofFigures">
    <w:name w:val="table of figures"/>
    <w:basedOn w:val="Normal"/>
    <w:next w:val="Normal"/>
    <w:uiPriority w:val="99"/>
    <w:rsid w:val="00861162"/>
    <w:pPr>
      <w:tabs>
        <w:tab w:val="right" w:leader="dot" w:pos="9648"/>
      </w:tabs>
      <w:spacing w:line="240" w:lineRule="atLeast"/>
      <w:ind w:left="480" w:hanging="480"/>
    </w:pPr>
    <w:rPr>
      <w:szCs w:val="22"/>
    </w:rPr>
  </w:style>
  <w:style w:type="paragraph" w:customStyle="1" w:styleId="Head0">
    <w:name w:val="Head0"/>
    <w:basedOn w:val="Heading1"/>
    <w:next w:val="Normal"/>
    <w:rsid w:val="00F02727"/>
    <w:pPr>
      <w:numPr>
        <w:numId w:val="0"/>
      </w:numPr>
    </w:pPr>
  </w:style>
  <w:style w:type="paragraph" w:customStyle="1" w:styleId="DocTitle">
    <w:name w:val="DocTitle"/>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rsid w:val="00DB0F81"/>
    <w:pPr>
      <w:spacing w:before="120" w:line="100" w:lineRule="atLeast"/>
      <w:jc w:val="center"/>
    </w:pPr>
    <w:rPr>
      <w:bCs/>
      <w:szCs w:val="22"/>
    </w:rPr>
  </w:style>
  <w:style w:type="paragraph" w:customStyle="1" w:styleId="ProgCode">
    <w:name w:val="ProgCode"/>
    <w:basedOn w:val="Normal"/>
    <w:rsid w:val="00DB0F81"/>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rsid w:val="005D0205"/>
    <w:pPr>
      <w:suppressAutoHyphens w:val="0"/>
      <w:spacing w:before="120"/>
      <w:ind w:left="301" w:hanging="301"/>
      <w:jc w:val="left"/>
    </w:pPr>
    <w:rPr>
      <w:lang w:eastAsia="en-US"/>
    </w:rPr>
  </w:style>
  <w:style w:type="paragraph" w:customStyle="1" w:styleId="LISTalph">
    <w:name w:val="LISTalph"/>
    <w:basedOn w:val="Normal"/>
    <w:rsid w:val="005D0205"/>
    <w:pPr>
      <w:suppressAutoHyphens w:val="0"/>
      <w:spacing w:before="120"/>
      <w:ind w:left="301" w:hanging="301"/>
      <w:jc w:val="left"/>
    </w:pPr>
    <w:rPr>
      <w:lang w:eastAsia="en-US"/>
    </w:rPr>
  </w:style>
  <w:style w:type="character" w:styleId="CommentReference">
    <w:name w:val="annotation reference"/>
    <w:rsid w:val="008F196C"/>
    <w:rPr>
      <w:sz w:val="16"/>
      <w:szCs w:val="16"/>
    </w:rPr>
  </w:style>
  <w:style w:type="paragraph" w:styleId="CommentText">
    <w:name w:val="annotation text"/>
    <w:basedOn w:val="Normal"/>
    <w:link w:val="CommentTextChar"/>
    <w:rsid w:val="008F196C"/>
  </w:style>
  <w:style w:type="character" w:customStyle="1" w:styleId="CommentTextChar">
    <w:name w:val="Comment Text Char"/>
    <w:link w:val="CommentText"/>
    <w:rsid w:val="008F196C"/>
    <w:rPr>
      <w:lang w:val="en-GB" w:eastAsia="ar-SA"/>
    </w:rPr>
  </w:style>
  <w:style w:type="paragraph" w:styleId="CommentSubject">
    <w:name w:val="annotation subject"/>
    <w:basedOn w:val="CommentText"/>
    <w:next w:val="CommentText"/>
    <w:link w:val="CommentSubjectChar"/>
    <w:rsid w:val="008F196C"/>
    <w:rPr>
      <w:b/>
      <w:bCs/>
    </w:rPr>
  </w:style>
  <w:style w:type="character" w:customStyle="1" w:styleId="CommentSubjectChar">
    <w:name w:val="Comment Subject Char"/>
    <w:link w:val="CommentSubject"/>
    <w:rsid w:val="008F196C"/>
    <w:rPr>
      <w:b/>
      <w:bCs/>
      <w:lang w:val="en-GB" w:eastAsia="ar-SA"/>
    </w:rPr>
  </w:style>
  <w:style w:type="paragraph" w:styleId="BalloonText">
    <w:name w:val="Balloon Text"/>
    <w:basedOn w:val="Normal"/>
    <w:link w:val="BalloonTextChar"/>
    <w:rsid w:val="008F196C"/>
    <w:pPr>
      <w:spacing w:after="0"/>
    </w:pPr>
    <w:rPr>
      <w:rFonts w:ascii="Tahoma" w:hAnsi="Tahoma" w:cs="Tahoma"/>
      <w:sz w:val="16"/>
      <w:szCs w:val="16"/>
    </w:rPr>
  </w:style>
  <w:style w:type="character" w:customStyle="1" w:styleId="BalloonTextChar">
    <w:name w:val="Balloon Text Char"/>
    <w:link w:val="BalloonText"/>
    <w:rsid w:val="008F196C"/>
    <w:rPr>
      <w:rFonts w:ascii="Tahoma" w:hAnsi="Tahoma" w:cs="Tahoma"/>
      <w:sz w:val="16"/>
      <w:szCs w:val="16"/>
      <w:lang w:val="en-GB" w:eastAsia="ar-SA"/>
    </w:rPr>
  </w:style>
  <w:style w:type="paragraph" w:styleId="Bibliography">
    <w:name w:val="Bibliography"/>
    <w:basedOn w:val="Normal"/>
    <w:next w:val="Normal"/>
    <w:uiPriority w:val="37"/>
    <w:unhideWhenUsed/>
    <w:rsid w:val="006B2EB5"/>
  </w:style>
  <w:style w:type="character" w:customStyle="1" w:styleId="Heading1Char">
    <w:name w:val="Heading 1 Char"/>
    <w:basedOn w:val="DefaultParagraphFont"/>
    <w:link w:val="Heading1"/>
    <w:rsid w:val="00644A54"/>
    <w:rPr>
      <w:b/>
      <w:bCs/>
      <w:kern w:val="1"/>
      <w:sz w:val="30"/>
      <w:szCs w:val="32"/>
      <w:lang w:val="en-GB" w:eastAsia="ar-SA"/>
    </w:rPr>
  </w:style>
  <w:style w:type="paragraph" w:styleId="TOAHeading">
    <w:name w:val="toa heading"/>
    <w:basedOn w:val="Normal"/>
    <w:next w:val="Normal"/>
    <w:uiPriority w:val="99"/>
    <w:rsid w:val="006B2EB5"/>
    <w:pPr>
      <w:spacing w:before="120"/>
    </w:pPr>
    <w:rPr>
      <w:rFonts w:ascii="Cambria" w:hAnsi="Cambria"/>
      <w:b/>
      <w:bCs/>
      <w:sz w:val="24"/>
      <w:szCs w:val="24"/>
    </w:rPr>
  </w:style>
  <w:style w:type="paragraph" w:styleId="TableofAuthorities">
    <w:name w:val="table of authorities"/>
    <w:basedOn w:val="Normal"/>
    <w:next w:val="Normal"/>
    <w:uiPriority w:val="99"/>
    <w:rsid w:val="006B2EB5"/>
    <w:pPr>
      <w:ind w:left="220" w:hanging="220"/>
    </w:pPr>
  </w:style>
  <w:style w:type="character" w:styleId="PlaceholderText">
    <w:name w:val="Placeholder Text"/>
    <w:basedOn w:val="DefaultParagraphFont"/>
    <w:uiPriority w:val="99"/>
    <w:semiHidden/>
    <w:rsid w:val="00C401BE"/>
    <w:rPr>
      <w:color w:val="808080"/>
    </w:rPr>
  </w:style>
  <w:style w:type="paragraph" w:styleId="ListParagraph">
    <w:name w:val="List Paragraph"/>
    <w:basedOn w:val="Normal"/>
    <w:uiPriority w:val="34"/>
    <w:qFormat/>
    <w:rsid w:val="00A03140"/>
    <w:pPr>
      <w:ind w:left="720"/>
      <w:contextualSpacing/>
    </w:pPr>
  </w:style>
  <w:style w:type="paragraph" w:customStyle="1" w:styleId="tablecolhead">
    <w:name w:val="table col head"/>
    <w:basedOn w:val="Normal"/>
    <w:rsid w:val="009F1F22"/>
    <w:pPr>
      <w:suppressAutoHyphens w:val="0"/>
      <w:spacing w:after="0"/>
      <w:jc w:val="center"/>
    </w:pPr>
    <w:rPr>
      <w:rFonts w:eastAsia="SimSun"/>
      <w:b/>
      <w:bCs/>
      <w:sz w:val="16"/>
      <w:szCs w:val="16"/>
      <w:lang w:val="en-US" w:eastAsia="en-US"/>
    </w:rPr>
  </w:style>
  <w:style w:type="paragraph" w:customStyle="1" w:styleId="tablecopy">
    <w:name w:val="table copy"/>
    <w:rsid w:val="009F1F22"/>
    <w:pPr>
      <w:jc w:val="both"/>
    </w:pPr>
    <w:rPr>
      <w:rFonts w:eastAsia="SimSun"/>
      <w:noProof/>
      <w:sz w:val="16"/>
      <w:szCs w:val="16"/>
    </w:rPr>
  </w:style>
  <w:style w:type="character" w:styleId="FootnoteReference">
    <w:name w:val="footnote reference"/>
    <w:basedOn w:val="DefaultParagraphFont"/>
    <w:rsid w:val="00A12A2F"/>
    <w:rPr>
      <w:vertAlign w:val="superscript"/>
    </w:rPr>
  </w:style>
  <w:style w:type="paragraph" w:styleId="Subtitle">
    <w:name w:val="Subtitle"/>
    <w:basedOn w:val="Normal"/>
    <w:next w:val="Normal"/>
    <w:link w:val="SubtitleChar"/>
    <w:qFormat/>
    <w:rsid w:val="0003409F"/>
    <w:pPr>
      <w:numPr>
        <w:ilvl w:val="1"/>
      </w:numPr>
      <w:spacing w:after="160"/>
      <w:jc w:val="center"/>
    </w:pPr>
    <w:rPr>
      <w:rFonts w:asciiTheme="majorBidi" w:eastAsiaTheme="minorEastAsia" w:hAnsiTheme="majorBidi" w:cstheme="minorBidi"/>
      <w:color w:val="5A5A5A" w:themeColor="text1" w:themeTint="A5"/>
      <w:spacing w:val="15"/>
      <w:szCs w:val="22"/>
    </w:rPr>
  </w:style>
  <w:style w:type="character" w:customStyle="1" w:styleId="SubtitleChar">
    <w:name w:val="Subtitle Char"/>
    <w:basedOn w:val="DefaultParagraphFont"/>
    <w:link w:val="Subtitle"/>
    <w:rsid w:val="0003409F"/>
    <w:rPr>
      <w:rFonts w:asciiTheme="majorBidi" w:eastAsiaTheme="minorEastAsia" w:hAnsiTheme="majorBidi" w:cstheme="minorBidi"/>
      <w:color w:val="5A5A5A" w:themeColor="text1" w:themeTint="A5"/>
      <w:spacing w:val="15"/>
      <w:sz w:val="22"/>
      <w:szCs w:val="2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7736">
      <w:bodyDiv w:val="1"/>
      <w:marLeft w:val="0"/>
      <w:marRight w:val="0"/>
      <w:marTop w:val="0"/>
      <w:marBottom w:val="0"/>
      <w:divBdr>
        <w:top w:val="none" w:sz="0" w:space="0" w:color="auto"/>
        <w:left w:val="none" w:sz="0" w:space="0" w:color="auto"/>
        <w:bottom w:val="none" w:sz="0" w:space="0" w:color="auto"/>
        <w:right w:val="none" w:sz="0" w:space="0" w:color="auto"/>
      </w:divBdr>
    </w:div>
    <w:div w:id="1439132384">
      <w:bodyDiv w:val="1"/>
      <w:marLeft w:val="0"/>
      <w:marRight w:val="0"/>
      <w:marTop w:val="0"/>
      <w:marBottom w:val="0"/>
      <w:divBdr>
        <w:top w:val="none" w:sz="0" w:space="0" w:color="auto"/>
        <w:left w:val="none" w:sz="0" w:space="0" w:color="auto"/>
        <w:bottom w:val="none" w:sz="0" w:space="0" w:color="auto"/>
        <w:right w:val="none" w:sz="0" w:space="0" w:color="auto"/>
      </w:divBdr>
    </w:div>
    <w:div w:id="1869835936">
      <w:bodyDiv w:val="1"/>
      <w:marLeft w:val="0"/>
      <w:marRight w:val="0"/>
      <w:marTop w:val="0"/>
      <w:marBottom w:val="0"/>
      <w:divBdr>
        <w:top w:val="none" w:sz="0" w:space="0" w:color="auto"/>
        <w:left w:val="none" w:sz="0" w:space="0" w:color="auto"/>
        <w:bottom w:val="none" w:sz="0" w:space="0" w:color="auto"/>
        <w:right w:val="none" w:sz="0" w:space="0" w:color="auto"/>
      </w:divBdr>
      <w:divsChild>
        <w:div w:id="363485810">
          <w:marLeft w:val="0"/>
          <w:marRight w:val="0"/>
          <w:marTop w:val="0"/>
          <w:marBottom w:val="0"/>
          <w:divBdr>
            <w:top w:val="none" w:sz="0" w:space="0" w:color="auto"/>
            <w:left w:val="none" w:sz="0" w:space="0" w:color="auto"/>
            <w:bottom w:val="none" w:sz="0" w:space="0" w:color="auto"/>
            <w:right w:val="none" w:sz="0" w:space="0" w:color="auto"/>
          </w:divBdr>
          <w:divsChild>
            <w:div w:id="1992099958">
              <w:marLeft w:val="0"/>
              <w:marRight w:val="0"/>
              <w:marTop w:val="0"/>
              <w:marBottom w:val="0"/>
              <w:divBdr>
                <w:top w:val="single" w:sz="12" w:space="0" w:color="FFFFFF"/>
                <w:left w:val="none" w:sz="0" w:space="0" w:color="auto"/>
                <w:bottom w:val="single" w:sz="12" w:space="0" w:color="FFFFFF"/>
                <w:right w:val="none" w:sz="0" w:space="0" w:color="auto"/>
              </w:divBdr>
              <w:divsChild>
                <w:div w:id="396317675">
                  <w:marLeft w:val="0"/>
                  <w:marRight w:val="0"/>
                  <w:marTop w:val="0"/>
                  <w:marBottom w:val="0"/>
                  <w:divBdr>
                    <w:top w:val="none" w:sz="0" w:space="0" w:color="auto"/>
                    <w:left w:val="none" w:sz="0" w:space="0" w:color="auto"/>
                    <w:bottom w:val="none" w:sz="0" w:space="0" w:color="auto"/>
                    <w:right w:val="none" w:sz="0" w:space="0" w:color="auto"/>
                  </w:divBdr>
                  <w:divsChild>
                    <w:div w:id="1021779894">
                      <w:marLeft w:val="0"/>
                      <w:marRight w:val="0"/>
                      <w:marTop w:val="0"/>
                      <w:marBottom w:val="0"/>
                      <w:divBdr>
                        <w:top w:val="none" w:sz="0" w:space="0" w:color="auto"/>
                        <w:left w:val="none" w:sz="0" w:space="0" w:color="auto"/>
                        <w:bottom w:val="none" w:sz="0" w:space="0" w:color="auto"/>
                        <w:right w:val="none" w:sz="0" w:space="0" w:color="auto"/>
                      </w:divBdr>
                      <w:divsChild>
                        <w:div w:id="6134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Els99</b:Tag>
    <b:SourceType>ArticleInAPeriodical</b:SourceType>
    <b:Guid>{BEDEE069-1F67-4EFF-A1C6-87D829841B92}</b:Guid>
    <b:Author>
      <b:Author>
        <b:NameList>
          <b:Person>
            <b:Last>Elsayed</b:Last>
            <b:First>K</b:First>
          </b:Person>
        </b:NameList>
      </b:Author>
    </b:Author>
    <b:Title>RTY</b:Title>
    <b:Year>1999</b:Year>
    <b:PeriodicalTitle>IEEE Trans. Comm. </b:PeriodicalTitle>
    <b:Pages>50-62</b:Pages>
    <b:RefOrder>1</b:RefOrder>
  </b:Source>
</b:Sources>
</file>

<file path=customXml/itemProps1.xml><?xml version="1.0" encoding="utf-8"?>
<ds:datastoreItem xmlns:ds="http://schemas.openxmlformats.org/officeDocument/2006/customXml" ds:itemID="{A7CD56D8-E102-40ED-A40B-02525179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2591</CharactersWithSpaces>
  <SharedDoc>false</SharedDoc>
  <HLinks>
    <vt:vector size="174" baseType="variant">
      <vt:variant>
        <vt:i4>1966137</vt:i4>
      </vt:variant>
      <vt:variant>
        <vt:i4>176</vt:i4>
      </vt:variant>
      <vt:variant>
        <vt:i4>0</vt:i4>
      </vt:variant>
      <vt:variant>
        <vt:i4>5</vt:i4>
      </vt:variant>
      <vt:variant>
        <vt:lpwstr/>
      </vt:variant>
      <vt:variant>
        <vt:lpwstr>_Toc294593664</vt:lpwstr>
      </vt:variant>
      <vt:variant>
        <vt:i4>1966137</vt:i4>
      </vt:variant>
      <vt:variant>
        <vt:i4>170</vt:i4>
      </vt:variant>
      <vt:variant>
        <vt:i4>0</vt:i4>
      </vt:variant>
      <vt:variant>
        <vt:i4>5</vt:i4>
      </vt:variant>
      <vt:variant>
        <vt:lpwstr/>
      </vt:variant>
      <vt:variant>
        <vt:lpwstr>_Toc294593663</vt:lpwstr>
      </vt:variant>
      <vt:variant>
        <vt:i4>1900601</vt:i4>
      </vt:variant>
      <vt:variant>
        <vt:i4>161</vt:i4>
      </vt:variant>
      <vt:variant>
        <vt:i4>0</vt:i4>
      </vt:variant>
      <vt:variant>
        <vt:i4>5</vt:i4>
      </vt:variant>
      <vt:variant>
        <vt:lpwstr/>
      </vt:variant>
      <vt:variant>
        <vt:lpwstr>_Toc294593654</vt:lpwstr>
      </vt:variant>
      <vt:variant>
        <vt:i4>1900601</vt:i4>
      </vt:variant>
      <vt:variant>
        <vt:i4>155</vt:i4>
      </vt:variant>
      <vt:variant>
        <vt:i4>0</vt:i4>
      </vt:variant>
      <vt:variant>
        <vt:i4>5</vt:i4>
      </vt:variant>
      <vt:variant>
        <vt:lpwstr/>
      </vt:variant>
      <vt:variant>
        <vt:lpwstr>_Toc294593653</vt:lpwstr>
      </vt:variant>
      <vt:variant>
        <vt:i4>1048633</vt:i4>
      </vt:variant>
      <vt:variant>
        <vt:i4>146</vt:i4>
      </vt:variant>
      <vt:variant>
        <vt:i4>0</vt:i4>
      </vt:variant>
      <vt:variant>
        <vt:i4>5</vt:i4>
      </vt:variant>
      <vt:variant>
        <vt:lpwstr/>
      </vt:variant>
      <vt:variant>
        <vt:lpwstr>_Toc293398154</vt:lpwstr>
      </vt:variant>
      <vt:variant>
        <vt:i4>1048633</vt:i4>
      </vt:variant>
      <vt:variant>
        <vt:i4>140</vt:i4>
      </vt:variant>
      <vt:variant>
        <vt:i4>0</vt:i4>
      </vt:variant>
      <vt:variant>
        <vt:i4>5</vt:i4>
      </vt:variant>
      <vt:variant>
        <vt:lpwstr/>
      </vt:variant>
      <vt:variant>
        <vt:lpwstr>_Toc293398153</vt:lpwstr>
      </vt:variant>
      <vt:variant>
        <vt:i4>1048633</vt:i4>
      </vt:variant>
      <vt:variant>
        <vt:i4>134</vt:i4>
      </vt:variant>
      <vt:variant>
        <vt:i4>0</vt:i4>
      </vt:variant>
      <vt:variant>
        <vt:i4>5</vt:i4>
      </vt:variant>
      <vt:variant>
        <vt:lpwstr/>
      </vt:variant>
      <vt:variant>
        <vt:lpwstr>_Toc293398152</vt:lpwstr>
      </vt:variant>
      <vt:variant>
        <vt:i4>1048633</vt:i4>
      </vt:variant>
      <vt:variant>
        <vt:i4>128</vt:i4>
      </vt:variant>
      <vt:variant>
        <vt:i4>0</vt:i4>
      </vt:variant>
      <vt:variant>
        <vt:i4>5</vt:i4>
      </vt:variant>
      <vt:variant>
        <vt:lpwstr/>
      </vt:variant>
      <vt:variant>
        <vt:lpwstr>_Toc293398151</vt:lpwstr>
      </vt:variant>
      <vt:variant>
        <vt:i4>1048633</vt:i4>
      </vt:variant>
      <vt:variant>
        <vt:i4>122</vt:i4>
      </vt:variant>
      <vt:variant>
        <vt:i4>0</vt:i4>
      </vt:variant>
      <vt:variant>
        <vt:i4>5</vt:i4>
      </vt:variant>
      <vt:variant>
        <vt:lpwstr/>
      </vt:variant>
      <vt:variant>
        <vt:lpwstr>_Toc293398150</vt:lpwstr>
      </vt:variant>
      <vt:variant>
        <vt:i4>1114169</vt:i4>
      </vt:variant>
      <vt:variant>
        <vt:i4>116</vt:i4>
      </vt:variant>
      <vt:variant>
        <vt:i4>0</vt:i4>
      </vt:variant>
      <vt:variant>
        <vt:i4>5</vt:i4>
      </vt:variant>
      <vt:variant>
        <vt:lpwstr/>
      </vt:variant>
      <vt:variant>
        <vt:lpwstr>_Toc293398149</vt:lpwstr>
      </vt:variant>
      <vt:variant>
        <vt:i4>1114169</vt:i4>
      </vt:variant>
      <vt:variant>
        <vt:i4>110</vt:i4>
      </vt:variant>
      <vt:variant>
        <vt:i4>0</vt:i4>
      </vt:variant>
      <vt:variant>
        <vt:i4>5</vt:i4>
      </vt:variant>
      <vt:variant>
        <vt:lpwstr/>
      </vt:variant>
      <vt:variant>
        <vt:lpwstr>_Toc293398148</vt:lpwstr>
      </vt:variant>
      <vt:variant>
        <vt:i4>1114169</vt:i4>
      </vt:variant>
      <vt:variant>
        <vt:i4>104</vt:i4>
      </vt:variant>
      <vt:variant>
        <vt:i4>0</vt:i4>
      </vt:variant>
      <vt:variant>
        <vt:i4>5</vt:i4>
      </vt:variant>
      <vt:variant>
        <vt:lpwstr/>
      </vt:variant>
      <vt:variant>
        <vt:lpwstr>_Toc293398147</vt:lpwstr>
      </vt:variant>
      <vt:variant>
        <vt:i4>1114169</vt:i4>
      </vt:variant>
      <vt:variant>
        <vt:i4>98</vt:i4>
      </vt:variant>
      <vt:variant>
        <vt:i4>0</vt:i4>
      </vt:variant>
      <vt:variant>
        <vt:i4>5</vt:i4>
      </vt:variant>
      <vt:variant>
        <vt:lpwstr/>
      </vt:variant>
      <vt:variant>
        <vt:lpwstr>_Toc293398146</vt:lpwstr>
      </vt:variant>
      <vt:variant>
        <vt:i4>1114169</vt:i4>
      </vt:variant>
      <vt:variant>
        <vt:i4>92</vt:i4>
      </vt:variant>
      <vt:variant>
        <vt:i4>0</vt:i4>
      </vt:variant>
      <vt:variant>
        <vt:i4>5</vt:i4>
      </vt:variant>
      <vt:variant>
        <vt:lpwstr/>
      </vt:variant>
      <vt:variant>
        <vt:lpwstr>_Toc293398145</vt:lpwstr>
      </vt:variant>
      <vt:variant>
        <vt:i4>1114169</vt:i4>
      </vt:variant>
      <vt:variant>
        <vt:i4>86</vt:i4>
      </vt:variant>
      <vt:variant>
        <vt:i4>0</vt:i4>
      </vt:variant>
      <vt:variant>
        <vt:i4>5</vt:i4>
      </vt:variant>
      <vt:variant>
        <vt:lpwstr/>
      </vt:variant>
      <vt:variant>
        <vt:lpwstr>_Toc293398144</vt:lpwstr>
      </vt:variant>
      <vt:variant>
        <vt:i4>1114169</vt:i4>
      </vt:variant>
      <vt:variant>
        <vt:i4>80</vt:i4>
      </vt:variant>
      <vt:variant>
        <vt:i4>0</vt:i4>
      </vt:variant>
      <vt:variant>
        <vt:i4>5</vt:i4>
      </vt:variant>
      <vt:variant>
        <vt:lpwstr/>
      </vt:variant>
      <vt:variant>
        <vt:lpwstr>_Toc293398143</vt:lpwstr>
      </vt:variant>
      <vt:variant>
        <vt:i4>1114169</vt:i4>
      </vt:variant>
      <vt:variant>
        <vt:i4>74</vt:i4>
      </vt:variant>
      <vt:variant>
        <vt:i4>0</vt:i4>
      </vt:variant>
      <vt:variant>
        <vt:i4>5</vt:i4>
      </vt:variant>
      <vt:variant>
        <vt:lpwstr/>
      </vt:variant>
      <vt:variant>
        <vt:lpwstr>_Toc293398142</vt:lpwstr>
      </vt:variant>
      <vt:variant>
        <vt:i4>1114169</vt:i4>
      </vt:variant>
      <vt:variant>
        <vt:i4>68</vt:i4>
      </vt:variant>
      <vt:variant>
        <vt:i4>0</vt:i4>
      </vt:variant>
      <vt:variant>
        <vt:i4>5</vt:i4>
      </vt:variant>
      <vt:variant>
        <vt:lpwstr/>
      </vt:variant>
      <vt:variant>
        <vt:lpwstr>_Toc293398141</vt:lpwstr>
      </vt:variant>
      <vt:variant>
        <vt:i4>1114169</vt:i4>
      </vt:variant>
      <vt:variant>
        <vt:i4>62</vt:i4>
      </vt:variant>
      <vt:variant>
        <vt:i4>0</vt:i4>
      </vt:variant>
      <vt:variant>
        <vt:i4>5</vt:i4>
      </vt:variant>
      <vt:variant>
        <vt:lpwstr/>
      </vt:variant>
      <vt:variant>
        <vt:lpwstr>_Toc293398140</vt:lpwstr>
      </vt:variant>
      <vt:variant>
        <vt:i4>1441849</vt:i4>
      </vt:variant>
      <vt:variant>
        <vt:i4>56</vt:i4>
      </vt:variant>
      <vt:variant>
        <vt:i4>0</vt:i4>
      </vt:variant>
      <vt:variant>
        <vt:i4>5</vt:i4>
      </vt:variant>
      <vt:variant>
        <vt:lpwstr/>
      </vt:variant>
      <vt:variant>
        <vt:lpwstr>_Toc293398139</vt:lpwstr>
      </vt:variant>
      <vt:variant>
        <vt:i4>1441849</vt:i4>
      </vt:variant>
      <vt:variant>
        <vt:i4>50</vt:i4>
      </vt:variant>
      <vt:variant>
        <vt:i4>0</vt:i4>
      </vt:variant>
      <vt:variant>
        <vt:i4>5</vt:i4>
      </vt:variant>
      <vt:variant>
        <vt:lpwstr/>
      </vt:variant>
      <vt:variant>
        <vt:lpwstr>_Toc293398138</vt:lpwstr>
      </vt:variant>
      <vt:variant>
        <vt:i4>1441849</vt:i4>
      </vt:variant>
      <vt:variant>
        <vt:i4>44</vt:i4>
      </vt:variant>
      <vt:variant>
        <vt:i4>0</vt:i4>
      </vt:variant>
      <vt:variant>
        <vt:i4>5</vt:i4>
      </vt:variant>
      <vt:variant>
        <vt:lpwstr/>
      </vt:variant>
      <vt:variant>
        <vt:lpwstr>_Toc293398137</vt:lpwstr>
      </vt:variant>
      <vt:variant>
        <vt:i4>1441849</vt:i4>
      </vt:variant>
      <vt:variant>
        <vt:i4>38</vt:i4>
      </vt:variant>
      <vt:variant>
        <vt:i4>0</vt:i4>
      </vt:variant>
      <vt:variant>
        <vt:i4>5</vt:i4>
      </vt:variant>
      <vt:variant>
        <vt:lpwstr/>
      </vt:variant>
      <vt:variant>
        <vt:lpwstr>_Toc293398136</vt:lpwstr>
      </vt:variant>
      <vt:variant>
        <vt:i4>1441849</vt:i4>
      </vt:variant>
      <vt:variant>
        <vt:i4>32</vt:i4>
      </vt:variant>
      <vt:variant>
        <vt:i4>0</vt:i4>
      </vt:variant>
      <vt:variant>
        <vt:i4>5</vt:i4>
      </vt:variant>
      <vt:variant>
        <vt:lpwstr/>
      </vt:variant>
      <vt:variant>
        <vt:lpwstr>_Toc293398135</vt:lpwstr>
      </vt:variant>
      <vt:variant>
        <vt:i4>1441849</vt:i4>
      </vt:variant>
      <vt:variant>
        <vt:i4>26</vt:i4>
      </vt:variant>
      <vt:variant>
        <vt:i4>0</vt:i4>
      </vt:variant>
      <vt:variant>
        <vt:i4>5</vt:i4>
      </vt:variant>
      <vt:variant>
        <vt:lpwstr/>
      </vt:variant>
      <vt:variant>
        <vt:lpwstr>_Toc293398134</vt:lpwstr>
      </vt:variant>
      <vt:variant>
        <vt:i4>1441849</vt:i4>
      </vt:variant>
      <vt:variant>
        <vt:i4>20</vt:i4>
      </vt:variant>
      <vt:variant>
        <vt:i4>0</vt:i4>
      </vt:variant>
      <vt:variant>
        <vt:i4>5</vt:i4>
      </vt:variant>
      <vt:variant>
        <vt:lpwstr/>
      </vt:variant>
      <vt:variant>
        <vt:lpwstr>_Toc293398133</vt:lpwstr>
      </vt:variant>
      <vt:variant>
        <vt:i4>1441849</vt:i4>
      </vt:variant>
      <vt:variant>
        <vt:i4>14</vt:i4>
      </vt:variant>
      <vt:variant>
        <vt:i4>0</vt:i4>
      </vt:variant>
      <vt:variant>
        <vt:i4>5</vt:i4>
      </vt:variant>
      <vt:variant>
        <vt:lpwstr/>
      </vt:variant>
      <vt:variant>
        <vt:lpwstr>_Toc293398132</vt:lpwstr>
      </vt:variant>
      <vt:variant>
        <vt:i4>1441849</vt:i4>
      </vt:variant>
      <vt:variant>
        <vt:i4>8</vt:i4>
      </vt:variant>
      <vt:variant>
        <vt:i4>0</vt:i4>
      </vt:variant>
      <vt:variant>
        <vt:i4>5</vt:i4>
      </vt:variant>
      <vt:variant>
        <vt:lpwstr/>
      </vt:variant>
      <vt:variant>
        <vt:lpwstr>_Toc293398131</vt:lpwstr>
      </vt:variant>
      <vt:variant>
        <vt:i4>1441849</vt:i4>
      </vt:variant>
      <vt:variant>
        <vt:i4>2</vt:i4>
      </vt:variant>
      <vt:variant>
        <vt:i4>0</vt:i4>
      </vt:variant>
      <vt:variant>
        <vt:i4>5</vt:i4>
      </vt:variant>
      <vt:variant>
        <vt:lpwstr/>
      </vt:variant>
      <vt:variant>
        <vt:lpwstr>_Toc293398130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kerulus samy</cp:lastModifiedBy>
  <cp:revision>18</cp:revision>
  <cp:lastPrinted>2020-05-31T03:16:00Z</cp:lastPrinted>
  <dcterms:created xsi:type="dcterms:W3CDTF">2020-05-11T12:39:00Z</dcterms:created>
  <dcterms:modified xsi:type="dcterms:W3CDTF">2020-05-31T03:26:00Z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ies>
</file>